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09DE6" w14:textId="77777777" w:rsidR="00840083" w:rsidRDefault="00840083" w:rsidP="00840083">
      <w:pPr>
        <w:widowControl w:val="0"/>
        <w:autoSpaceDE w:val="0"/>
        <w:autoSpaceDN w:val="0"/>
        <w:adjustRightInd w:val="0"/>
        <w:spacing w:after="240"/>
        <w:rPr>
          <w:rFonts w:ascii="Times" w:hAnsi="Times" w:cs="Times"/>
        </w:rPr>
      </w:pPr>
      <w:r>
        <w:rPr>
          <w:rFonts w:ascii="Times" w:hAnsi="Times" w:cs="Times"/>
          <w:b/>
          <w:bCs/>
          <w:sz w:val="54"/>
          <w:szCs w:val="54"/>
        </w:rPr>
        <w:t>Magpie Chatbot Lab: Student Guide</w:t>
      </w:r>
    </w:p>
    <w:p w14:paraId="0F665394" w14:textId="77777777" w:rsidR="00840083" w:rsidRDefault="00840083" w:rsidP="00840083">
      <w:pPr>
        <w:widowControl w:val="0"/>
        <w:autoSpaceDE w:val="0"/>
        <w:autoSpaceDN w:val="0"/>
        <w:adjustRightInd w:val="0"/>
        <w:rPr>
          <w:rFonts w:ascii="Times" w:hAnsi="Times" w:cs="Times"/>
        </w:rPr>
      </w:pPr>
      <w:r>
        <w:rPr>
          <w:rFonts w:ascii="Times" w:hAnsi="Times" w:cs="Times"/>
          <w:b/>
          <w:bCs/>
          <w:sz w:val="32"/>
          <w:szCs w:val="32"/>
        </w:rPr>
        <w:t>Introduction</w:t>
      </w:r>
    </w:p>
    <w:p w14:paraId="63A11221" w14:textId="77777777" w:rsidR="00840083" w:rsidRPr="005A6289" w:rsidRDefault="00840083" w:rsidP="00840083">
      <w:pPr>
        <w:widowControl w:val="0"/>
        <w:autoSpaceDE w:val="0"/>
        <w:autoSpaceDN w:val="0"/>
        <w:adjustRightInd w:val="0"/>
        <w:rPr>
          <w:rFonts w:ascii="Times" w:hAnsi="Times" w:cs="Times"/>
          <w:sz w:val="28"/>
          <w:szCs w:val="32"/>
        </w:rPr>
      </w:pPr>
      <w:r w:rsidRPr="005A6289">
        <w:rPr>
          <w:rFonts w:ascii="Times" w:hAnsi="Times" w:cs="Times"/>
          <w:sz w:val="28"/>
          <w:szCs w:val="32"/>
        </w:rPr>
        <w:t>From Eliza in the 1960s to Siri and Watson today, the idea of talking to computers in natural language has fascinated people. More and more, computer programs allow people to interact with them by typing English sentences. The field of computer science that addresses how computers can understand human language is called Natural Language Processing (NLP).</w:t>
      </w:r>
    </w:p>
    <w:p w14:paraId="35417320" w14:textId="77777777" w:rsidR="00840083" w:rsidRPr="005A6289" w:rsidRDefault="00840083" w:rsidP="00840083">
      <w:pPr>
        <w:widowControl w:val="0"/>
        <w:autoSpaceDE w:val="0"/>
        <w:autoSpaceDN w:val="0"/>
        <w:adjustRightInd w:val="0"/>
        <w:rPr>
          <w:rFonts w:ascii="Times" w:hAnsi="Times" w:cs="Times"/>
          <w:sz w:val="22"/>
        </w:rPr>
      </w:pPr>
    </w:p>
    <w:p w14:paraId="2AEA651F" w14:textId="77777777" w:rsidR="00840083" w:rsidRPr="005A6289" w:rsidRDefault="00840083" w:rsidP="00840083">
      <w:pPr>
        <w:widowControl w:val="0"/>
        <w:autoSpaceDE w:val="0"/>
        <w:autoSpaceDN w:val="0"/>
        <w:adjustRightInd w:val="0"/>
        <w:rPr>
          <w:rFonts w:ascii="Times" w:hAnsi="Times" w:cs="Times"/>
          <w:sz w:val="28"/>
          <w:szCs w:val="32"/>
        </w:rPr>
      </w:pPr>
      <w:r w:rsidRPr="005A6289">
        <w:rPr>
          <w:rFonts w:ascii="Times" w:hAnsi="Times" w:cs="Times"/>
          <w:sz w:val="28"/>
          <w:szCs w:val="32"/>
        </w:rPr>
        <w:t>NLP is a field that attempts to have computers understand natural (i.e., human) language. There are many exciting breakthroughs in the field. While NLP is a complicated field, it is fairly easy to create a simple program to respond to English sentences.</w:t>
      </w:r>
    </w:p>
    <w:p w14:paraId="7D362F93" w14:textId="77777777" w:rsidR="00840083" w:rsidRPr="005A6289" w:rsidRDefault="00840083" w:rsidP="00840083">
      <w:pPr>
        <w:widowControl w:val="0"/>
        <w:autoSpaceDE w:val="0"/>
        <w:autoSpaceDN w:val="0"/>
        <w:adjustRightInd w:val="0"/>
        <w:rPr>
          <w:rFonts w:ascii="Times" w:hAnsi="Times" w:cs="Times"/>
          <w:sz w:val="22"/>
        </w:rPr>
      </w:pPr>
    </w:p>
    <w:p w14:paraId="22CC0806" w14:textId="4A4E0FCF" w:rsidR="00840083" w:rsidRPr="005A6289" w:rsidRDefault="00840083" w:rsidP="00840083">
      <w:pPr>
        <w:widowControl w:val="0"/>
        <w:autoSpaceDE w:val="0"/>
        <w:autoSpaceDN w:val="0"/>
        <w:adjustRightInd w:val="0"/>
        <w:rPr>
          <w:rFonts w:ascii="Times" w:hAnsi="Times" w:cs="Times"/>
          <w:sz w:val="28"/>
          <w:szCs w:val="32"/>
        </w:rPr>
      </w:pPr>
      <w:r w:rsidRPr="005A6289">
        <w:rPr>
          <w:rFonts w:ascii="Times" w:hAnsi="Times" w:cs="Times"/>
          <w:sz w:val="28"/>
          <w:szCs w:val="32"/>
        </w:rPr>
        <w:t xml:space="preserve">For this lab, you will explore some of the basics of NLP. As you explore this, you will work with a variety of methods of the </w:t>
      </w:r>
      <w:r w:rsidRPr="005A6289">
        <w:rPr>
          <w:rFonts w:ascii="Courier New" w:hAnsi="Courier New" w:cs="Courier New"/>
          <w:sz w:val="28"/>
          <w:szCs w:val="32"/>
        </w:rPr>
        <w:t xml:space="preserve">String </w:t>
      </w:r>
      <w:r w:rsidRPr="005A6289">
        <w:rPr>
          <w:rFonts w:ascii="Times" w:hAnsi="Times" w:cs="Times"/>
          <w:sz w:val="28"/>
          <w:szCs w:val="32"/>
        </w:rPr>
        <w:t xml:space="preserve">class and practice using the </w:t>
      </w:r>
      <w:r w:rsidRPr="005A6289">
        <w:rPr>
          <w:rFonts w:ascii="Courier New" w:hAnsi="Courier New" w:cs="Courier New"/>
          <w:sz w:val="28"/>
          <w:szCs w:val="32"/>
        </w:rPr>
        <w:t xml:space="preserve">if </w:t>
      </w:r>
      <w:r w:rsidRPr="005A6289">
        <w:rPr>
          <w:rFonts w:ascii="Times" w:hAnsi="Times" w:cs="Times"/>
          <w:sz w:val="28"/>
          <w:szCs w:val="32"/>
        </w:rPr>
        <w:t>statement. You will trace a complicated method to find words in user input.</w:t>
      </w:r>
      <w:r w:rsidR="00B378DF" w:rsidRPr="005A6289">
        <w:rPr>
          <w:rFonts w:ascii="Times" w:hAnsi="Times" w:cs="Times"/>
          <w:sz w:val="28"/>
          <w:szCs w:val="32"/>
        </w:rPr>
        <w:t xml:space="preserve"> For the last activity, you will work with arrays</w:t>
      </w:r>
      <w:r w:rsidR="004314DF">
        <w:rPr>
          <w:rFonts w:ascii="Times" w:hAnsi="Times" w:cs="Times"/>
          <w:sz w:val="28"/>
          <w:szCs w:val="32"/>
        </w:rPr>
        <w:t xml:space="preserve"> and ArrayLists</w:t>
      </w:r>
      <w:r w:rsidR="00B378DF" w:rsidRPr="005A6289">
        <w:rPr>
          <w:rFonts w:ascii="Times" w:hAnsi="Times" w:cs="Times"/>
          <w:sz w:val="28"/>
          <w:szCs w:val="32"/>
        </w:rPr>
        <w:t>.</w:t>
      </w:r>
    </w:p>
    <w:p w14:paraId="085C9E22" w14:textId="77777777" w:rsidR="00B378DF" w:rsidRPr="005A6289" w:rsidRDefault="00B378DF" w:rsidP="00840083">
      <w:pPr>
        <w:widowControl w:val="0"/>
        <w:autoSpaceDE w:val="0"/>
        <w:autoSpaceDN w:val="0"/>
        <w:adjustRightInd w:val="0"/>
        <w:rPr>
          <w:rFonts w:ascii="Times" w:hAnsi="Times" w:cs="Times"/>
          <w:sz w:val="28"/>
          <w:szCs w:val="32"/>
        </w:rPr>
      </w:pPr>
    </w:p>
    <w:p w14:paraId="642B2A8F" w14:textId="03E82ACD" w:rsidR="00B378DF" w:rsidRPr="005A6289" w:rsidRDefault="00B378DF" w:rsidP="00840083">
      <w:pPr>
        <w:widowControl w:val="0"/>
        <w:autoSpaceDE w:val="0"/>
        <w:autoSpaceDN w:val="0"/>
        <w:adjustRightInd w:val="0"/>
        <w:rPr>
          <w:rFonts w:ascii="Times" w:hAnsi="Times" w:cs="Times"/>
          <w:sz w:val="28"/>
          <w:szCs w:val="32"/>
        </w:rPr>
      </w:pPr>
      <w:r w:rsidRPr="005A6289">
        <w:rPr>
          <w:rFonts w:ascii="Times" w:hAnsi="Times" w:cs="Times"/>
          <w:sz w:val="28"/>
          <w:szCs w:val="32"/>
        </w:rPr>
        <w:t>We are skipping activity 1</w:t>
      </w:r>
      <w:r w:rsidR="00823CCB">
        <w:rPr>
          <w:rFonts w:ascii="Times" w:hAnsi="Times" w:cs="Times"/>
          <w:sz w:val="28"/>
          <w:szCs w:val="32"/>
        </w:rPr>
        <w:t xml:space="preserve"> as we did this as a class exploring chatbots</w:t>
      </w:r>
      <w:r w:rsidRPr="005A6289">
        <w:rPr>
          <w:rFonts w:ascii="Times" w:hAnsi="Times" w:cs="Times"/>
          <w:sz w:val="28"/>
          <w:szCs w:val="32"/>
        </w:rPr>
        <w:t>.</w:t>
      </w:r>
      <w:r w:rsidR="00232B09" w:rsidRPr="005A6289">
        <w:rPr>
          <w:rFonts w:ascii="Times" w:hAnsi="Times" w:cs="Times"/>
          <w:sz w:val="28"/>
          <w:szCs w:val="32"/>
        </w:rPr>
        <w:t xml:space="preserve"> Start with Activity 2 on the next page.</w:t>
      </w:r>
    </w:p>
    <w:p w14:paraId="670C903B" w14:textId="77777777" w:rsidR="00840083" w:rsidRDefault="00840083" w:rsidP="00840083">
      <w:pPr>
        <w:widowControl w:val="0"/>
        <w:autoSpaceDE w:val="0"/>
        <w:autoSpaceDN w:val="0"/>
        <w:adjustRightInd w:val="0"/>
        <w:rPr>
          <w:rFonts w:ascii="Times" w:hAnsi="Times" w:cs="Times"/>
          <w:sz w:val="32"/>
          <w:szCs w:val="32"/>
        </w:rPr>
      </w:pPr>
    </w:p>
    <w:p w14:paraId="7C85FA83" w14:textId="77777777" w:rsidR="00232B09" w:rsidRDefault="00232B09">
      <w:pPr>
        <w:rPr>
          <w:rFonts w:ascii="Times" w:hAnsi="Times" w:cs="Times"/>
          <w:b/>
          <w:bCs/>
          <w:sz w:val="32"/>
          <w:szCs w:val="32"/>
        </w:rPr>
      </w:pPr>
      <w:r>
        <w:rPr>
          <w:rFonts w:ascii="Times" w:hAnsi="Times" w:cs="Times"/>
          <w:b/>
          <w:bCs/>
          <w:sz w:val="32"/>
          <w:szCs w:val="32"/>
        </w:rPr>
        <w:br w:type="page"/>
      </w:r>
    </w:p>
    <w:p w14:paraId="680610EE" w14:textId="35BF0740" w:rsidR="00B378DF" w:rsidRDefault="00B378DF" w:rsidP="00B378DF">
      <w:pPr>
        <w:widowControl w:val="0"/>
        <w:autoSpaceDE w:val="0"/>
        <w:autoSpaceDN w:val="0"/>
        <w:adjustRightInd w:val="0"/>
        <w:rPr>
          <w:rFonts w:ascii="Times" w:hAnsi="Times" w:cs="Times"/>
          <w:b/>
          <w:bCs/>
          <w:sz w:val="32"/>
          <w:szCs w:val="32"/>
        </w:rPr>
      </w:pPr>
      <w:r>
        <w:rPr>
          <w:rFonts w:ascii="Times" w:hAnsi="Times" w:cs="Times"/>
          <w:b/>
          <w:bCs/>
          <w:sz w:val="32"/>
          <w:szCs w:val="32"/>
        </w:rPr>
        <w:lastRenderedPageBreak/>
        <w:t>Activity 2</w:t>
      </w:r>
      <w:r w:rsidR="00840083">
        <w:rPr>
          <w:rFonts w:ascii="Times" w:hAnsi="Times" w:cs="Times"/>
          <w:b/>
          <w:bCs/>
          <w:sz w:val="32"/>
          <w:szCs w:val="32"/>
        </w:rPr>
        <w:t>: Introduction to the Magpie Class </w:t>
      </w:r>
    </w:p>
    <w:p w14:paraId="4BC47112" w14:textId="77777777" w:rsidR="00840083" w:rsidRPr="005A6289" w:rsidRDefault="00840083" w:rsidP="00B378DF">
      <w:pPr>
        <w:widowControl w:val="0"/>
        <w:autoSpaceDE w:val="0"/>
        <w:autoSpaceDN w:val="0"/>
        <w:adjustRightInd w:val="0"/>
        <w:rPr>
          <w:rFonts w:ascii="Times" w:hAnsi="Times" w:cs="Times"/>
          <w:sz w:val="22"/>
        </w:rPr>
      </w:pPr>
      <w:r w:rsidRPr="005A6289">
        <w:rPr>
          <w:rFonts w:ascii="Times" w:hAnsi="Times" w:cs="Times"/>
          <w:sz w:val="28"/>
          <w:szCs w:val="32"/>
        </w:rPr>
        <w:t xml:space="preserve">In this activity, you will work </w:t>
      </w:r>
      <w:r w:rsidRPr="005A6289">
        <w:rPr>
          <w:rFonts w:ascii="Courier New" w:hAnsi="Courier New" w:cs="Courier New"/>
          <w:sz w:val="28"/>
          <w:szCs w:val="32"/>
        </w:rPr>
        <w:t>Magpie</w:t>
      </w:r>
      <w:r w:rsidRPr="005A6289">
        <w:rPr>
          <w:rFonts w:ascii="Times" w:hAnsi="Times" w:cs="Times"/>
          <w:sz w:val="28"/>
          <w:szCs w:val="32"/>
        </w:rPr>
        <w:t>, with a simple implementation of a chatbot. You will see how</w:t>
      </w:r>
      <w:r w:rsidRPr="005A6289">
        <w:rPr>
          <w:rFonts w:ascii="Times" w:hAnsi="Times" w:cs="Times"/>
          <w:sz w:val="22"/>
        </w:rPr>
        <w:t xml:space="preserve"> </w:t>
      </w:r>
      <w:r w:rsidRPr="005A6289">
        <w:rPr>
          <w:rFonts w:ascii="Times" w:hAnsi="Times" w:cs="Times"/>
          <w:sz w:val="28"/>
          <w:szCs w:val="32"/>
        </w:rPr>
        <w:t>it works with some keywords and add keywords of your own.</w:t>
      </w:r>
    </w:p>
    <w:p w14:paraId="4A32ADFC" w14:textId="77777777" w:rsidR="00B378DF" w:rsidRPr="005A6289" w:rsidRDefault="00B378DF" w:rsidP="00B378DF">
      <w:pPr>
        <w:widowControl w:val="0"/>
        <w:autoSpaceDE w:val="0"/>
        <w:autoSpaceDN w:val="0"/>
        <w:adjustRightInd w:val="0"/>
        <w:rPr>
          <w:rFonts w:ascii="Times" w:hAnsi="Times" w:cs="Times"/>
          <w:sz w:val="22"/>
        </w:rPr>
      </w:pPr>
    </w:p>
    <w:p w14:paraId="15496C59" w14:textId="77777777" w:rsidR="00840083" w:rsidRPr="005A6289" w:rsidRDefault="00840083" w:rsidP="00B378DF">
      <w:pPr>
        <w:widowControl w:val="0"/>
        <w:autoSpaceDE w:val="0"/>
        <w:autoSpaceDN w:val="0"/>
        <w:adjustRightInd w:val="0"/>
        <w:rPr>
          <w:rFonts w:ascii="Times" w:hAnsi="Times" w:cs="Times"/>
          <w:sz w:val="22"/>
        </w:rPr>
      </w:pPr>
      <w:r w:rsidRPr="005A6289">
        <w:rPr>
          <w:rFonts w:ascii="Times" w:hAnsi="Times" w:cs="Times"/>
          <w:b/>
          <w:bCs/>
          <w:sz w:val="28"/>
          <w:szCs w:val="32"/>
        </w:rPr>
        <w:t>Prepare</w:t>
      </w:r>
    </w:p>
    <w:p w14:paraId="3CCE56F8" w14:textId="77777777" w:rsidR="00840083" w:rsidRPr="005A6289" w:rsidRDefault="00840083" w:rsidP="00B378DF">
      <w:pPr>
        <w:widowControl w:val="0"/>
        <w:autoSpaceDE w:val="0"/>
        <w:autoSpaceDN w:val="0"/>
        <w:adjustRightInd w:val="0"/>
        <w:rPr>
          <w:rFonts w:ascii="Times" w:hAnsi="Times" w:cs="Times"/>
          <w:sz w:val="22"/>
        </w:rPr>
      </w:pPr>
      <w:r w:rsidRPr="005A6289">
        <w:rPr>
          <w:rFonts w:ascii="Times" w:hAnsi="Times" w:cs="Times"/>
          <w:sz w:val="28"/>
          <w:szCs w:val="32"/>
        </w:rPr>
        <w:t>Have available:</w:t>
      </w:r>
    </w:p>
    <w:p w14:paraId="52EB2A41" w14:textId="62B2D816" w:rsidR="00840083" w:rsidRPr="005A6289" w:rsidRDefault="00840083" w:rsidP="00B378DF">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the code for the </w:t>
      </w:r>
      <w:r w:rsidRPr="005A6289">
        <w:rPr>
          <w:rFonts w:ascii="Courier New" w:hAnsi="Courier New" w:cs="Courier New"/>
          <w:sz w:val="28"/>
          <w:szCs w:val="32"/>
        </w:rPr>
        <w:t>Magpie</w:t>
      </w:r>
      <w:r w:rsidR="00F5171A">
        <w:rPr>
          <w:rFonts w:ascii="Courier New" w:hAnsi="Courier New" w:cs="Courier New"/>
          <w:sz w:val="28"/>
          <w:szCs w:val="32"/>
        </w:rPr>
        <w:t>2</w:t>
      </w:r>
      <w:r w:rsidR="009179EB">
        <w:rPr>
          <w:rFonts w:ascii="Courier New" w:hAnsi="Courier New" w:cs="Courier New"/>
          <w:sz w:val="28"/>
          <w:szCs w:val="32"/>
        </w:rPr>
        <w:t xml:space="preserve">.java </w:t>
      </w:r>
      <w:r w:rsidR="00BA5856">
        <w:rPr>
          <w:rFonts w:ascii="Courier New" w:hAnsi="Courier New" w:cs="Courier New"/>
          <w:sz w:val="28"/>
          <w:szCs w:val="32"/>
        </w:rPr>
        <w:t>and MagpieRunner</w:t>
      </w:r>
      <w:r w:rsidR="00F5171A">
        <w:rPr>
          <w:rFonts w:ascii="Courier New" w:hAnsi="Courier New" w:cs="Courier New"/>
          <w:sz w:val="28"/>
          <w:szCs w:val="32"/>
        </w:rPr>
        <w:t>2</w:t>
      </w:r>
      <w:r w:rsidR="009179EB">
        <w:rPr>
          <w:rFonts w:ascii="Courier New" w:hAnsi="Courier New" w:cs="Courier New"/>
          <w:sz w:val="28"/>
          <w:szCs w:val="32"/>
        </w:rPr>
        <w:t>.java</w:t>
      </w:r>
      <w:r w:rsidRPr="005A6289">
        <w:rPr>
          <w:rFonts w:ascii="Courier New" w:hAnsi="Courier New" w:cs="Courier New"/>
          <w:sz w:val="28"/>
          <w:szCs w:val="32"/>
        </w:rPr>
        <w:t xml:space="preserve"> </w:t>
      </w:r>
    </w:p>
    <w:p w14:paraId="7143879E" w14:textId="407515A8" w:rsidR="000212D5" w:rsidRDefault="00840083" w:rsidP="00B378DF">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a computer with your Java development tools  </w:t>
      </w:r>
    </w:p>
    <w:p w14:paraId="66CC9E0D" w14:textId="2DE11030" w:rsidR="000212D5" w:rsidRDefault="00BA5856" w:rsidP="000212D5">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 xml:space="preserve">Create a project and folder for your files named </w:t>
      </w:r>
      <w:proofErr w:type="spellStart"/>
      <w:r>
        <w:rPr>
          <w:rFonts w:ascii="Times" w:hAnsi="Times" w:cs="Times"/>
          <w:sz w:val="28"/>
          <w:szCs w:val="32"/>
        </w:rPr>
        <w:t>LastnameMagpie</w:t>
      </w:r>
      <w:r w:rsidR="00E02C42">
        <w:rPr>
          <w:rFonts w:ascii="Times" w:hAnsi="Times" w:cs="Times"/>
          <w:sz w:val="28"/>
          <w:szCs w:val="32"/>
        </w:rPr>
        <w:t>Two</w:t>
      </w:r>
      <w:proofErr w:type="spellEnd"/>
    </w:p>
    <w:p w14:paraId="0058E5B7" w14:textId="7893260F" w:rsidR="000212D5" w:rsidRPr="000212D5" w:rsidRDefault="000212D5" w:rsidP="000212D5">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Name your copy of this word document LastnameMagpieChatbot</w:t>
      </w:r>
      <w:r w:rsidR="0091665B">
        <w:rPr>
          <w:rFonts w:ascii="Times" w:hAnsi="Times" w:cs="Times"/>
          <w:sz w:val="28"/>
          <w:szCs w:val="32"/>
        </w:rPr>
        <w:t>Two</w:t>
      </w:r>
      <w:r>
        <w:rPr>
          <w:rFonts w:ascii="Times" w:hAnsi="Times" w:cs="Times"/>
          <w:sz w:val="28"/>
          <w:szCs w:val="32"/>
        </w:rPr>
        <w:t>.docx.</w:t>
      </w:r>
    </w:p>
    <w:p w14:paraId="3A123D32"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68C27337" w14:textId="77777777" w:rsidR="00B378DF" w:rsidRPr="005A6289" w:rsidRDefault="00840083"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b/>
          <w:bCs/>
          <w:sz w:val="28"/>
          <w:szCs w:val="32"/>
        </w:rPr>
        <w:t xml:space="preserve">Start </w:t>
      </w:r>
      <w:r w:rsidRPr="005A6289">
        <w:rPr>
          <w:rFonts w:ascii="Times" w:hAnsi="Times" w:cs="Times"/>
          <w:sz w:val="28"/>
          <w:szCs w:val="32"/>
        </w:rPr>
        <w:t> </w:t>
      </w:r>
    </w:p>
    <w:p w14:paraId="06CAECD6" w14:textId="77777777" w:rsidR="00840083" w:rsidRPr="005A6289" w:rsidRDefault="00840083"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Get to know the </w:t>
      </w:r>
      <w:r w:rsidRPr="005A6289">
        <w:rPr>
          <w:rFonts w:ascii="Courier New" w:hAnsi="Courier New" w:cs="Courier New"/>
          <w:sz w:val="28"/>
          <w:szCs w:val="32"/>
        </w:rPr>
        <w:t xml:space="preserve">Magpie </w:t>
      </w:r>
      <w:r w:rsidRPr="005A6289">
        <w:rPr>
          <w:rFonts w:ascii="Times" w:hAnsi="Times" w:cs="Times"/>
          <w:sz w:val="28"/>
          <w:szCs w:val="32"/>
        </w:rPr>
        <w:t>class. Run it, using the instruct</w:t>
      </w:r>
      <w:r w:rsidR="00B378DF" w:rsidRPr="005A6289">
        <w:rPr>
          <w:rFonts w:ascii="Times" w:hAnsi="Times" w:cs="Times"/>
          <w:sz w:val="28"/>
          <w:szCs w:val="32"/>
        </w:rPr>
        <w:t>ions provided by your teacher. H</w:t>
      </w:r>
      <w:r w:rsidRPr="005A6289">
        <w:rPr>
          <w:rFonts w:ascii="Times" w:hAnsi="Times" w:cs="Times"/>
          <w:sz w:val="28"/>
          <w:szCs w:val="32"/>
        </w:rPr>
        <w:t xml:space="preserve">ow does it respond to: </w:t>
      </w:r>
    </w:p>
    <w:p w14:paraId="31EC77C7" w14:textId="04A9A859" w:rsidR="00840083" w:rsidRPr="005A6289" w:rsidRDefault="00840083" w:rsidP="00B378DF">
      <w:pPr>
        <w:widowControl w:val="0"/>
        <w:numPr>
          <w:ilvl w:val="0"/>
          <w:numId w:val="2"/>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My mother and I talked last night. </w:t>
      </w:r>
      <w:r w:rsidR="00114E2F">
        <w:rPr>
          <w:rFonts w:ascii="Times" w:hAnsi="Times" w:cs="Times"/>
          <w:sz w:val="28"/>
          <w:szCs w:val="32"/>
        </w:rPr>
        <w:t>Tell me more about your family.</w:t>
      </w:r>
    </w:p>
    <w:p w14:paraId="57BBE34F" w14:textId="2609FAB2" w:rsidR="00840083" w:rsidRPr="005A6289" w:rsidRDefault="00840083" w:rsidP="00B378DF">
      <w:pPr>
        <w:widowControl w:val="0"/>
        <w:numPr>
          <w:ilvl w:val="0"/>
          <w:numId w:val="2"/>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I said no! </w:t>
      </w:r>
      <w:r w:rsidR="006A2FE2">
        <w:rPr>
          <w:rFonts w:ascii="Times" w:hAnsi="Times" w:cs="Times"/>
          <w:sz w:val="28"/>
          <w:szCs w:val="32"/>
        </w:rPr>
        <w:t xml:space="preserve"> </w:t>
      </w:r>
      <w:r w:rsidR="00114E2F">
        <w:rPr>
          <w:rFonts w:ascii="Times" w:hAnsi="Times" w:cs="Times"/>
          <w:sz w:val="28"/>
          <w:szCs w:val="32"/>
        </w:rPr>
        <w:t>Why so negative?</w:t>
      </w:r>
    </w:p>
    <w:p w14:paraId="5E0C3B9E" w14:textId="19D92060" w:rsidR="00840083" w:rsidRPr="005A6289" w:rsidRDefault="00840083" w:rsidP="00B378DF">
      <w:pPr>
        <w:widowControl w:val="0"/>
        <w:numPr>
          <w:ilvl w:val="0"/>
          <w:numId w:val="2"/>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The weather is nice. </w:t>
      </w:r>
      <w:r w:rsidR="00114E2F" w:rsidRPr="00114E2F">
        <w:rPr>
          <w:rFonts w:ascii="Times" w:hAnsi="Times" w:cs="Times"/>
          <w:sz w:val="28"/>
          <w:szCs w:val="32"/>
        </w:rPr>
        <w:t>Interesting, tell me more.</w:t>
      </w:r>
    </w:p>
    <w:p w14:paraId="16580826" w14:textId="299B1178" w:rsidR="00B378DF" w:rsidRPr="005A6289" w:rsidRDefault="00840083" w:rsidP="00B378DF">
      <w:pPr>
        <w:widowControl w:val="0"/>
        <w:numPr>
          <w:ilvl w:val="0"/>
          <w:numId w:val="2"/>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Do you know my brother?  </w:t>
      </w:r>
      <w:r w:rsidR="00114E2F">
        <w:rPr>
          <w:rFonts w:ascii="Times" w:hAnsi="Times" w:cs="Times"/>
          <w:sz w:val="28"/>
          <w:szCs w:val="32"/>
        </w:rPr>
        <w:t>Why so negative?</w:t>
      </w:r>
    </w:p>
    <w:p w14:paraId="4A3D54EC"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=&gt; </w:t>
      </w:r>
      <w:proofErr w:type="gramStart"/>
      <w:r w:rsidRPr="005A6289">
        <w:rPr>
          <w:rFonts w:ascii="Times" w:hAnsi="Times" w:cs="Times"/>
          <w:sz w:val="28"/>
          <w:szCs w:val="32"/>
        </w:rPr>
        <w:t>Be</w:t>
      </w:r>
      <w:proofErr w:type="gramEnd"/>
      <w:r w:rsidRPr="005A6289">
        <w:rPr>
          <w:rFonts w:ascii="Times" w:hAnsi="Times" w:cs="Times"/>
          <w:sz w:val="28"/>
          <w:szCs w:val="32"/>
        </w:rPr>
        <w:t xml:space="preserve"> sure to place your answer in each of the above underline areas.</w:t>
      </w:r>
    </w:p>
    <w:p w14:paraId="2DEFC7A3"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62CA9340" w14:textId="77777777" w:rsidR="00B378DF" w:rsidRPr="005A6289" w:rsidRDefault="00840083" w:rsidP="00B378DF">
      <w:pPr>
        <w:widowControl w:val="0"/>
        <w:tabs>
          <w:tab w:val="left" w:pos="220"/>
          <w:tab w:val="left" w:pos="720"/>
        </w:tabs>
        <w:autoSpaceDE w:val="0"/>
        <w:autoSpaceDN w:val="0"/>
        <w:adjustRightInd w:val="0"/>
        <w:rPr>
          <w:rFonts w:ascii="Times" w:hAnsi="Times" w:cs="Times"/>
          <w:b/>
          <w:bCs/>
          <w:sz w:val="28"/>
          <w:szCs w:val="32"/>
        </w:rPr>
      </w:pPr>
      <w:r w:rsidRPr="005A6289">
        <w:rPr>
          <w:rFonts w:ascii="Times" w:hAnsi="Times" w:cs="Times"/>
          <w:b/>
          <w:bCs/>
          <w:sz w:val="28"/>
          <w:szCs w:val="32"/>
        </w:rPr>
        <w:t xml:space="preserve">Exploration </w:t>
      </w:r>
    </w:p>
    <w:p w14:paraId="107FF2B1" w14:textId="77777777" w:rsidR="00B378DF" w:rsidRPr="005A6289" w:rsidRDefault="00840083"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 Look at the code. See how the </w:t>
      </w:r>
      <w:r w:rsidRPr="005A6289">
        <w:rPr>
          <w:rFonts w:ascii="Courier New" w:hAnsi="Courier New" w:cs="Courier New"/>
          <w:sz w:val="28"/>
          <w:szCs w:val="32"/>
        </w:rPr>
        <w:t xml:space="preserve">if </w:t>
      </w:r>
      <w:r w:rsidRPr="005A6289">
        <w:rPr>
          <w:rFonts w:ascii="Times" w:hAnsi="Times" w:cs="Times"/>
          <w:sz w:val="28"/>
          <w:szCs w:val="32"/>
        </w:rPr>
        <w:t>statement assigns a value to the response and returns that response. The method</w:t>
      </w:r>
      <w:r w:rsidR="00B378DF" w:rsidRPr="005A6289">
        <w:rPr>
          <w:rFonts w:ascii="Times" w:hAnsi="Times" w:cs="Times"/>
          <w:sz w:val="28"/>
          <w:szCs w:val="32"/>
        </w:rPr>
        <w:t xml:space="preserve"> </w:t>
      </w:r>
      <w:r w:rsidRPr="005A6289">
        <w:rPr>
          <w:rFonts w:ascii="Courier New" w:hAnsi="Courier New" w:cs="Courier New"/>
          <w:sz w:val="28"/>
          <w:szCs w:val="32"/>
        </w:rPr>
        <w:t xml:space="preserve">getRandomResponse </w:t>
      </w:r>
      <w:r w:rsidRPr="005A6289">
        <w:rPr>
          <w:rFonts w:ascii="Times" w:hAnsi="Times" w:cs="Times"/>
          <w:sz w:val="28"/>
          <w:szCs w:val="32"/>
        </w:rPr>
        <w:t xml:space="preserve">picks a response from a group of </w:t>
      </w:r>
      <w:r w:rsidRPr="005A6289">
        <w:rPr>
          <w:rFonts w:ascii="Courier New" w:hAnsi="Courier New" w:cs="Courier New"/>
          <w:sz w:val="28"/>
          <w:szCs w:val="32"/>
        </w:rPr>
        <w:t xml:space="preserve">String </w:t>
      </w:r>
      <w:r w:rsidRPr="005A6289">
        <w:rPr>
          <w:rFonts w:ascii="Times" w:hAnsi="Times" w:cs="Times"/>
          <w:sz w:val="28"/>
          <w:szCs w:val="32"/>
        </w:rPr>
        <w:t>objects.  </w:t>
      </w:r>
    </w:p>
    <w:p w14:paraId="178E2E1F"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448C091E" w14:textId="77777777" w:rsidR="00840083" w:rsidRPr="005A6289" w:rsidRDefault="00840083"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b/>
          <w:bCs/>
          <w:sz w:val="28"/>
          <w:szCs w:val="32"/>
        </w:rPr>
        <w:t xml:space="preserve">Exercises </w:t>
      </w:r>
      <w:r w:rsidRPr="005A6289">
        <w:rPr>
          <w:rFonts w:ascii="Times" w:hAnsi="Times" w:cs="Times"/>
          <w:sz w:val="28"/>
          <w:szCs w:val="32"/>
        </w:rPr>
        <w:t xml:space="preserve"> Alter the code: </w:t>
      </w:r>
    </w:p>
    <w:p w14:paraId="4B46A408" w14:textId="77777777" w:rsidR="00840083" w:rsidRPr="005A6289" w:rsidRDefault="00840083" w:rsidP="00B378DF">
      <w:pPr>
        <w:widowControl w:val="0"/>
        <w:autoSpaceDE w:val="0"/>
        <w:autoSpaceDN w:val="0"/>
        <w:adjustRightInd w:val="0"/>
        <w:ind w:left="720" w:hanging="720"/>
        <w:rPr>
          <w:rFonts w:ascii="Times" w:hAnsi="Times" w:cs="Times"/>
          <w:sz w:val="22"/>
        </w:rPr>
      </w:pPr>
      <w:r w:rsidRPr="005A6289">
        <w:rPr>
          <w:rFonts w:ascii="Times" w:hAnsi="Times" w:cs="Times"/>
          <w:sz w:val="28"/>
          <w:szCs w:val="32"/>
        </w:rPr>
        <w:t>• Have it respond “Tell me more about your pets” when the statement contains the word “dog” or “cat.” For example, a possible statement and response would be:</w:t>
      </w:r>
    </w:p>
    <w:p w14:paraId="700FA277" w14:textId="77777777" w:rsidR="00840083" w:rsidRPr="005A6289" w:rsidRDefault="00B378DF" w:rsidP="00B378DF">
      <w:pPr>
        <w:widowControl w:val="0"/>
        <w:autoSpaceDE w:val="0"/>
        <w:autoSpaceDN w:val="0"/>
        <w:adjustRightInd w:val="0"/>
        <w:rPr>
          <w:rFonts w:ascii="Times" w:hAnsi="Times" w:cs="Times"/>
          <w:sz w:val="22"/>
        </w:rPr>
      </w:pPr>
      <w:r w:rsidRPr="005A6289">
        <w:rPr>
          <w:rFonts w:ascii="Times" w:hAnsi="Times" w:cs="Times"/>
          <w:sz w:val="28"/>
          <w:szCs w:val="32"/>
        </w:rPr>
        <w:tab/>
      </w:r>
      <w:r w:rsidR="00840083" w:rsidRPr="005A6289">
        <w:rPr>
          <w:rFonts w:ascii="Times" w:hAnsi="Times" w:cs="Times"/>
          <w:sz w:val="28"/>
          <w:szCs w:val="32"/>
        </w:rPr>
        <w:t>Statement: I like my cat Mittens.</w:t>
      </w:r>
    </w:p>
    <w:p w14:paraId="22D8AE16" w14:textId="77777777" w:rsidR="00840083" w:rsidRPr="005A6289" w:rsidRDefault="00B378DF" w:rsidP="00B378DF">
      <w:pPr>
        <w:widowControl w:val="0"/>
        <w:autoSpaceDE w:val="0"/>
        <w:autoSpaceDN w:val="0"/>
        <w:adjustRightInd w:val="0"/>
        <w:rPr>
          <w:rFonts w:ascii="Times" w:hAnsi="Times" w:cs="Times"/>
          <w:sz w:val="28"/>
          <w:szCs w:val="32"/>
        </w:rPr>
      </w:pPr>
      <w:r w:rsidRPr="005A6289">
        <w:rPr>
          <w:rFonts w:ascii="Times" w:hAnsi="Times" w:cs="Times"/>
          <w:sz w:val="28"/>
          <w:szCs w:val="32"/>
        </w:rPr>
        <w:tab/>
      </w:r>
      <w:r w:rsidR="00840083" w:rsidRPr="005A6289">
        <w:rPr>
          <w:rFonts w:ascii="Times" w:hAnsi="Times" w:cs="Times"/>
          <w:sz w:val="28"/>
          <w:szCs w:val="32"/>
        </w:rPr>
        <w:t>Response: Tell me more about your pets.</w:t>
      </w:r>
    </w:p>
    <w:p w14:paraId="6D9B4965" w14:textId="77777777" w:rsidR="00B378DF" w:rsidRPr="005A6289" w:rsidRDefault="00B378DF" w:rsidP="00B378DF">
      <w:pPr>
        <w:widowControl w:val="0"/>
        <w:autoSpaceDE w:val="0"/>
        <w:autoSpaceDN w:val="0"/>
        <w:adjustRightInd w:val="0"/>
        <w:rPr>
          <w:rFonts w:ascii="Times" w:hAnsi="Times" w:cs="Times"/>
          <w:sz w:val="22"/>
        </w:rPr>
      </w:pPr>
    </w:p>
    <w:p w14:paraId="795BABDD" w14:textId="77777777" w:rsidR="00B378DF" w:rsidRPr="005A6289" w:rsidRDefault="00840083" w:rsidP="00B378DF">
      <w:pPr>
        <w:widowControl w:val="0"/>
        <w:numPr>
          <w:ilvl w:val="0"/>
          <w:numId w:val="3"/>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Have it respond favorably when it sees the name of your teacher. Be sure to use appropriate pronouns! For example, a possible statement and response would be:  </w:t>
      </w:r>
    </w:p>
    <w:p w14:paraId="4CDD2702"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b/>
      </w:r>
      <w:r w:rsidRPr="005A6289">
        <w:rPr>
          <w:rFonts w:ascii="Times" w:hAnsi="Times" w:cs="Times"/>
          <w:sz w:val="28"/>
          <w:szCs w:val="32"/>
        </w:rPr>
        <w:tab/>
      </w:r>
      <w:r w:rsidR="00840083" w:rsidRPr="005A6289">
        <w:rPr>
          <w:rFonts w:ascii="Times" w:hAnsi="Times" w:cs="Times"/>
          <w:sz w:val="28"/>
          <w:szCs w:val="32"/>
        </w:rPr>
        <w:t xml:space="preserve">Statement: Mr. Finkelstein is telling us about robotics. </w:t>
      </w:r>
    </w:p>
    <w:p w14:paraId="5B2E5CF4"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b/>
      </w:r>
      <w:r w:rsidRPr="005A6289">
        <w:rPr>
          <w:rFonts w:ascii="Times" w:hAnsi="Times" w:cs="Times"/>
          <w:sz w:val="28"/>
          <w:szCs w:val="32"/>
        </w:rPr>
        <w:tab/>
      </w:r>
      <w:r w:rsidR="00840083" w:rsidRPr="005A6289">
        <w:rPr>
          <w:rFonts w:ascii="Times" w:hAnsi="Times" w:cs="Times"/>
          <w:sz w:val="28"/>
          <w:szCs w:val="32"/>
        </w:rPr>
        <w:t xml:space="preserve">Response: He sounds like a good teacher. </w:t>
      </w:r>
    </w:p>
    <w:p w14:paraId="1CB0E5B1"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4968841A" w14:textId="77777777" w:rsidR="00B378DF" w:rsidRPr="005A6289" w:rsidRDefault="00840083" w:rsidP="00B378DF">
      <w:pPr>
        <w:widowControl w:val="0"/>
        <w:numPr>
          <w:ilvl w:val="0"/>
          <w:numId w:val="3"/>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Have the code check that the statement has at least one character. You can do this by using the </w:t>
      </w:r>
      <w:r w:rsidRPr="005A6289">
        <w:rPr>
          <w:rFonts w:ascii="Courier New" w:hAnsi="Courier New" w:cs="Courier New"/>
          <w:sz w:val="28"/>
          <w:szCs w:val="32"/>
        </w:rPr>
        <w:t xml:space="preserve">trim </w:t>
      </w:r>
      <w:r w:rsidRPr="005A6289">
        <w:rPr>
          <w:rFonts w:ascii="Times" w:hAnsi="Times" w:cs="Times"/>
          <w:sz w:val="28"/>
          <w:szCs w:val="32"/>
        </w:rPr>
        <w:t>method to remove spaces from the beginning and end, and then checking the length of the trimmed string. If there are no characters, the response should tell the user to enter something. For example, a possible statement and response would be:  </w:t>
      </w:r>
    </w:p>
    <w:p w14:paraId="49A0BA41"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b/>
      </w:r>
      <w:r w:rsidRPr="005A6289">
        <w:rPr>
          <w:rFonts w:ascii="Times" w:hAnsi="Times" w:cs="Times"/>
          <w:sz w:val="28"/>
          <w:szCs w:val="32"/>
        </w:rPr>
        <w:tab/>
      </w:r>
      <w:r w:rsidR="00840083" w:rsidRPr="005A6289">
        <w:rPr>
          <w:rFonts w:ascii="Times" w:hAnsi="Times" w:cs="Times"/>
          <w:sz w:val="28"/>
          <w:szCs w:val="32"/>
        </w:rPr>
        <w:t>Statement: </w:t>
      </w:r>
    </w:p>
    <w:p w14:paraId="36161D2A"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b/>
      </w:r>
      <w:r w:rsidRPr="005A6289">
        <w:rPr>
          <w:rFonts w:ascii="Times" w:hAnsi="Times" w:cs="Times"/>
          <w:sz w:val="28"/>
          <w:szCs w:val="32"/>
        </w:rPr>
        <w:tab/>
      </w:r>
      <w:r w:rsidR="00840083" w:rsidRPr="005A6289">
        <w:rPr>
          <w:rFonts w:ascii="Times" w:hAnsi="Times" w:cs="Times"/>
          <w:sz w:val="28"/>
          <w:szCs w:val="32"/>
        </w:rPr>
        <w:t>Response: Say something, please.</w:t>
      </w:r>
    </w:p>
    <w:p w14:paraId="0969AE07" w14:textId="77777777" w:rsidR="00840083" w:rsidRPr="005A6289" w:rsidRDefault="00840083"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 </w:t>
      </w:r>
    </w:p>
    <w:p w14:paraId="3645E6E2" w14:textId="191D5E42" w:rsidR="00840083" w:rsidRPr="005A6289" w:rsidRDefault="000212D5" w:rsidP="00B378DF">
      <w:pPr>
        <w:widowControl w:val="0"/>
        <w:numPr>
          <w:ilvl w:val="0"/>
          <w:numId w:val="3"/>
        </w:numPr>
        <w:tabs>
          <w:tab w:val="left" w:pos="220"/>
          <w:tab w:val="left" w:pos="720"/>
        </w:tabs>
        <w:autoSpaceDE w:val="0"/>
        <w:autoSpaceDN w:val="0"/>
        <w:adjustRightInd w:val="0"/>
        <w:ind w:hanging="720"/>
        <w:rPr>
          <w:rFonts w:ascii="Times" w:hAnsi="Times" w:cs="Times"/>
          <w:sz w:val="28"/>
          <w:szCs w:val="32"/>
        </w:rPr>
      </w:pPr>
      <w:r>
        <w:rPr>
          <w:rFonts w:ascii="Times" w:hAnsi="Times" w:cs="Times"/>
          <w:sz w:val="28"/>
          <w:szCs w:val="32"/>
        </w:rPr>
        <w:t>Add two</w:t>
      </w:r>
      <w:r w:rsidR="00840083" w:rsidRPr="005A6289">
        <w:rPr>
          <w:rFonts w:ascii="Times" w:hAnsi="Times" w:cs="Times"/>
          <w:sz w:val="28"/>
          <w:szCs w:val="32"/>
        </w:rPr>
        <w:t xml:space="preserve"> more noncommittal responses to the possible random responses. </w:t>
      </w:r>
    </w:p>
    <w:p w14:paraId="32B7499D"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3C8FD9E3" w14:textId="77777777" w:rsidR="00840083" w:rsidRPr="005A6289" w:rsidRDefault="00840083" w:rsidP="00B378DF">
      <w:pPr>
        <w:widowControl w:val="0"/>
        <w:numPr>
          <w:ilvl w:val="0"/>
          <w:numId w:val="3"/>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Pick three more keywords, such as “no” and “brother” and edit the </w:t>
      </w:r>
      <w:r w:rsidRPr="005A6289">
        <w:rPr>
          <w:rFonts w:ascii="Courier New" w:hAnsi="Courier New" w:cs="Courier New"/>
          <w:sz w:val="28"/>
          <w:szCs w:val="32"/>
        </w:rPr>
        <w:t xml:space="preserve">getResponse </w:t>
      </w:r>
      <w:r w:rsidRPr="005A6289">
        <w:rPr>
          <w:rFonts w:ascii="Times" w:hAnsi="Times" w:cs="Times"/>
          <w:sz w:val="28"/>
          <w:szCs w:val="32"/>
        </w:rPr>
        <w:t xml:space="preserve">method to  respond to each of these. Enter the three keywords and responses below. </w:t>
      </w:r>
    </w:p>
    <w:p w14:paraId="75A6A8BC"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15A43B3F"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b/>
      </w:r>
      <w:r w:rsidRPr="005A6289">
        <w:rPr>
          <w:rFonts w:ascii="Times" w:hAnsi="Times" w:cs="Times"/>
          <w:sz w:val="28"/>
          <w:szCs w:val="32"/>
        </w:rPr>
        <w:tab/>
        <w:t xml:space="preserve">   Keyword</w:t>
      </w:r>
      <w:r w:rsidRPr="005A6289">
        <w:rPr>
          <w:rFonts w:ascii="Times" w:hAnsi="Times" w:cs="Times"/>
          <w:sz w:val="28"/>
          <w:szCs w:val="32"/>
        </w:rPr>
        <w:tab/>
      </w:r>
      <w:r w:rsidRPr="005A6289">
        <w:rPr>
          <w:rFonts w:ascii="Times" w:hAnsi="Times" w:cs="Times"/>
          <w:sz w:val="28"/>
          <w:szCs w:val="32"/>
        </w:rPr>
        <w:tab/>
      </w:r>
      <w:r w:rsidRPr="005A6289">
        <w:rPr>
          <w:rFonts w:ascii="Times" w:hAnsi="Times" w:cs="Times"/>
          <w:sz w:val="28"/>
          <w:szCs w:val="32"/>
        </w:rPr>
        <w:tab/>
      </w:r>
      <w:r w:rsidRPr="005A6289">
        <w:rPr>
          <w:rFonts w:ascii="Times" w:hAnsi="Times" w:cs="Times"/>
          <w:sz w:val="28"/>
          <w:szCs w:val="32"/>
        </w:rPr>
        <w:tab/>
        <w:t xml:space="preserve">   Response</w:t>
      </w:r>
    </w:p>
    <w:p w14:paraId="5881989B"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7EC85F67" w14:textId="1B84F19D"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b/>
      </w:r>
      <w:r w:rsidRPr="005A6289">
        <w:rPr>
          <w:rFonts w:ascii="Times" w:hAnsi="Times" w:cs="Times"/>
          <w:sz w:val="28"/>
          <w:szCs w:val="32"/>
        </w:rPr>
        <w:tab/>
        <w:t>1) _</w:t>
      </w:r>
      <w:r w:rsidR="00A60DFD">
        <w:rPr>
          <w:rFonts w:ascii="Times" w:hAnsi="Times" w:cs="Times"/>
          <w:sz w:val="28"/>
          <w:szCs w:val="32"/>
        </w:rPr>
        <w:t>no</w:t>
      </w:r>
      <w:r w:rsidRPr="005A6289">
        <w:rPr>
          <w:rFonts w:ascii="Times" w:hAnsi="Times" w:cs="Times"/>
          <w:sz w:val="28"/>
          <w:szCs w:val="32"/>
        </w:rPr>
        <w:t>________</w:t>
      </w:r>
      <w:r w:rsidRPr="005A6289">
        <w:rPr>
          <w:rFonts w:ascii="Times" w:hAnsi="Times" w:cs="Times"/>
          <w:sz w:val="28"/>
          <w:szCs w:val="32"/>
        </w:rPr>
        <w:tab/>
      </w:r>
      <w:r w:rsidRPr="005A6289">
        <w:rPr>
          <w:rFonts w:ascii="Times" w:hAnsi="Times" w:cs="Times"/>
          <w:sz w:val="28"/>
          <w:szCs w:val="32"/>
        </w:rPr>
        <w:tab/>
      </w:r>
      <w:r w:rsidRPr="005A6289">
        <w:rPr>
          <w:rFonts w:ascii="Times" w:hAnsi="Times" w:cs="Times"/>
          <w:sz w:val="28"/>
          <w:szCs w:val="32"/>
        </w:rPr>
        <w:tab/>
        <w:t>__</w:t>
      </w:r>
      <w:r w:rsidR="00A60DFD">
        <w:rPr>
          <w:rFonts w:ascii="Times" w:hAnsi="Times" w:cs="Times"/>
          <w:sz w:val="28"/>
          <w:szCs w:val="32"/>
        </w:rPr>
        <w:t>Why not</w:t>
      </w:r>
      <w:proofErr w:type="gramStart"/>
      <w:r w:rsidR="00A60DFD">
        <w:rPr>
          <w:rFonts w:ascii="Times" w:hAnsi="Times" w:cs="Times"/>
          <w:sz w:val="28"/>
          <w:szCs w:val="32"/>
        </w:rPr>
        <w:t>?</w:t>
      </w:r>
      <w:r w:rsidRPr="005A6289">
        <w:rPr>
          <w:rFonts w:ascii="Times" w:hAnsi="Times" w:cs="Times"/>
          <w:sz w:val="28"/>
          <w:szCs w:val="32"/>
        </w:rPr>
        <w:t>_</w:t>
      </w:r>
      <w:proofErr w:type="gramEnd"/>
      <w:r w:rsidRPr="005A6289">
        <w:rPr>
          <w:rFonts w:ascii="Times" w:hAnsi="Times" w:cs="Times"/>
          <w:sz w:val="28"/>
          <w:szCs w:val="32"/>
        </w:rPr>
        <w:t>__________</w:t>
      </w:r>
    </w:p>
    <w:p w14:paraId="6800DE3D"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045AB2B0" w14:textId="70FC0210"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b/>
      </w:r>
      <w:r w:rsidRPr="005A6289">
        <w:rPr>
          <w:rFonts w:ascii="Times" w:hAnsi="Times" w:cs="Times"/>
          <w:sz w:val="28"/>
          <w:szCs w:val="32"/>
        </w:rPr>
        <w:tab/>
        <w:t>2) _</w:t>
      </w:r>
      <w:r w:rsidR="00A60DFD">
        <w:rPr>
          <w:rFonts w:ascii="Times" w:hAnsi="Times" w:cs="Times"/>
          <w:sz w:val="28"/>
          <w:szCs w:val="32"/>
        </w:rPr>
        <w:t>brother</w:t>
      </w:r>
      <w:r w:rsidRPr="005A6289">
        <w:rPr>
          <w:rFonts w:ascii="Times" w:hAnsi="Times" w:cs="Times"/>
          <w:sz w:val="28"/>
          <w:szCs w:val="32"/>
        </w:rPr>
        <w:t>____</w:t>
      </w:r>
      <w:r w:rsidRPr="005A6289">
        <w:rPr>
          <w:rFonts w:ascii="Times" w:hAnsi="Times" w:cs="Times"/>
          <w:sz w:val="28"/>
          <w:szCs w:val="32"/>
        </w:rPr>
        <w:tab/>
      </w:r>
      <w:r w:rsidRPr="005A6289">
        <w:rPr>
          <w:rFonts w:ascii="Times" w:hAnsi="Times" w:cs="Times"/>
          <w:sz w:val="28"/>
          <w:szCs w:val="32"/>
        </w:rPr>
        <w:tab/>
      </w:r>
      <w:r w:rsidRPr="005A6289">
        <w:rPr>
          <w:rFonts w:ascii="Times" w:hAnsi="Times" w:cs="Times"/>
          <w:sz w:val="28"/>
          <w:szCs w:val="32"/>
        </w:rPr>
        <w:tab/>
        <w:t>__</w:t>
      </w:r>
      <w:r w:rsidR="002906FB">
        <w:rPr>
          <w:rFonts w:ascii="Times" w:hAnsi="Times" w:cs="Times"/>
          <w:sz w:val="28"/>
          <w:szCs w:val="32"/>
        </w:rPr>
        <w:t>Tell me more about your brother.</w:t>
      </w:r>
      <w:r w:rsidRPr="005A6289">
        <w:rPr>
          <w:rFonts w:ascii="Times" w:hAnsi="Times" w:cs="Times"/>
          <w:sz w:val="28"/>
          <w:szCs w:val="32"/>
        </w:rPr>
        <w:t>___________</w:t>
      </w:r>
    </w:p>
    <w:p w14:paraId="2685CC53"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75FC6371" w14:textId="0EE808F1"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b/>
      </w:r>
      <w:r w:rsidRPr="005A6289">
        <w:rPr>
          <w:rFonts w:ascii="Times" w:hAnsi="Times" w:cs="Times"/>
          <w:sz w:val="28"/>
          <w:szCs w:val="32"/>
        </w:rPr>
        <w:tab/>
        <w:t>3) _</w:t>
      </w:r>
      <w:r w:rsidR="00A60DFD">
        <w:rPr>
          <w:rFonts w:ascii="Times" w:hAnsi="Times" w:cs="Times"/>
          <w:sz w:val="28"/>
          <w:szCs w:val="32"/>
        </w:rPr>
        <w:t>mother</w:t>
      </w:r>
      <w:r w:rsidRPr="005A6289">
        <w:rPr>
          <w:rFonts w:ascii="Times" w:hAnsi="Times" w:cs="Times"/>
          <w:sz w:val="28"/>
          <w:szCs w:val="32"/>
        </w:rPr>
        <w:t>_____</w:t>
      </w:r>
      <w:r w:rsidRPr="005A6289">
        <w:rPr>
          <w:rFonts w:ascii="Times" w:hAnsi="Times" w:cs="Times"/>
          <w:sz w:val="28"/>
          <w:szCs w:val="32"/>
        </w:rPr>
        <w:tab/>
      </w:r>
      <w:r w:rsidRPr="005A6289">
        <w:rPr>
          <w:rFonts w:ascii="Times" w:hAnsi="Times" w:cs="Times"/>
          <w:sz w:val="28"/>
          <w:szCs w:val="32"/>
        </w:rPr>
        <w:tab/>
      </w:r>
      <w:r w:rsidRPr="005A6289">
        <w:rPr>
          <w:rFonts w:ascii="Times" w:hAnsi="Times" w:cs="Times"/>
          <w:sz w:val="28"/>
          <w:szCs w:val="32"/>
        </w:rPr>
        <w:tab/>
        <w:t>__</w:t>
      </w:r>
      <w:r w:rsidR="002906FB">
        <w:rPr>
          <w:rFonts w:ascii="Times" w:hAnsi="Times" w:cs="Times"/>
          <w:sz w:val="28"/>
          <w:szCs w:val="32"/>
        </w:rPr>
        <w:t>Tell me more about your mother.</w:t>
      </w:r>
      <w:r w:rsidRPr="005A6289">
        <w:rPr>
          <w:rFonts w:ascii="Times" w:hAnsi="Times" w:cs="Times"/>
          <w:sz w:val="28"/>
          <w:szCs w:val="32"/>
        </w:rPr>
        <w:t>___________</w:t>
      </w:r>
    </w:p>
    <w:p w14:paraId="6E7FD757" w14:textId="77777777" w:rsidR="00B378DF" w:rsidRPr="005A6289" w:rsidRDefault="00B378DF" w:rsidP="00B378DF">
      <w:pPr>
        <w:widowControl w:val="0"/>
        <w:tabs>
          <w:tab w:val="left" w:pos="220"/>
          <w:tab w:val="left" w:pos="720"/>
        </w:tabs>
        <w:autoSpaceDE w:val="0"/>
        <w:autoSpaceDN w:val="0"/>
        <w:adjustRightInd w:val="0"/>
        <w:rPr>
          <w:rFonts w:ascii="Times" w:hAnsi="Times" w:cs="Times"/>
          <w:sz w:val="28"/>
          <w:szCs w:val="32"/>
        </w:rPr>
      </w:pPr>
    </w:p>
    <w:p w14:paraId="39751706" w14:textId="77777777" w:rsidR="00840083" w:rsidRPr="005A6289" w:rsidRDefault="00840083" w:rsidP="00B378DF">
      <w:pPr>
        <w:widowControl w:val="0"/>
        <w:autoSpaceDE w:val="0"/>
        <w:autoSpaceDN w:val="0"/>
        <w:adjustRightInd w:val="0"/>
        <w:rPr>
          <w:rFonts w:ascii="Times" w:hAnsi="Times" w:cs="Times"/>
          <w:sz w:val="28"/>
          <w:szCs w:val="32"/>
        </w:rPr>
      </w:pPr>
      <w:r w:rsidRPr="005A6289">
        <w:rPr>
          <w:rFonts w:ascii="Times" w:hAnsi="Times" w:cs="Times"/>
          <w:sz w:val="28"/>
          <w:szCs w:val="32"/>
        </w:rPr>
        <w:t>• What happens when more than one keyword appears in a string? Consider the string “My mother has a dog but no cat.” Explain how to prioritize responses in the reply method.</w:t>
      </w:r>
    </w:p>
    <w:p w14:paraId="5C0102BE" w14:textId="77777777" w:rsidR="00EE3FBD" w:rsidRPr="005A6289" w:rsidRDefault="00EE3FBD" w:rsidP="00B378DF">
      <w:pPr>
        <w:widowControl w:val="0"/>
        <w:autoSpaceDE w:val="0"/>
        <w:autoSpaceDN w:val="0"/>
        <w:adjustRightInd w:val="0"/>
        <w:rPr>
          <w:rFonts w:ascii="Times" w:hAnsi="Times" w:cs="Times"/>
          <w:sz w:val="28"/>
          <w:szCs w:val="32"/>
        </w:rPr>
      </w:pPr>
    </w:p>
    <w:p w14:paraId="2DD30A64" w14:textId="6C214AA6" w:rsidR="00EE3FBD" w:rsidRPr="005A6289" w:rsidRDefault="00EE3FBD" w:rsidP="00B378DF">
      <w:pPr>
        <w:widowControl w:val="0"/>
        <w:autoSpaceDE w:val="0"/>
        <w:autoSpaceDN w:val="0"/>
        <w:adjustRightInd w:val="0"/>
        <w:rPr>
          <w:rFonts w:ascii="Times" w:hAnsi="Times" w:cs="Times"/>
          <w:sz w:val="28"/>
          <w:szCs w:val="32"/>
        </w:rPr>
      </w:pPr>
      <w:r w:rsidRPr="005A6289">
        <w:rPr>
          <w:rFonts w:ascii="Times" w:hAnsi="Times" w:cs="Times"/>
          <w:sz w:val="28"/>
          <w:szCs w:val="32"/>
        </w:rPr>
        <w:t>__</w:t>
      </w:r>
      <w:r w:rsidR="002906FB">
        <w:rPr>
          <w:rFonts w:ascii="Times" w:hAnsi="Times" w:cs="Times"/>
          <w:sz w:val="28"/>
          <w:szCs w:val="32"/>
        </w:rPr>
        <w:t>You can prioritize a response by placing it earlier in the if else if chain.</w:t>
      </w:r>
      <w:r w:rsidRPr="005A6289">
        <w:rPr>
          <w:rFonts w:ascii="Times" w:hAnsi="Times" w:cs="Times"/>
          <w:sz w:val="28"/>
          <w:szCs w:val="32"/>
        </w:rPr>
        <w:t>_____</w:t>
      </w:r>
    </w:p>
    <w:p w14:paraId="53D82900" w14:textId="77777777" w:rsidR="00EE3FBD" w:rsidRPr="005A6289" w:rsidRDefault="00EE3FBD" w:rsidP="00B378DF">
      <w:pPr>
        <w:widowControl w:val="0"/>
        <w:autoSpaceDE w:val="0"/>
        <w:autoSpaceDN w:val="0"/>
        <w:adjustRightInd w:val="0"/>
        <w:rPr>
          <w:rFonts w:ascii="Times" w:hAnsi="Times" w:cs="Times"/>
          <w:sz w:val="22"/>
        </w:rPr>
      </w:pPr>
    </w:p>
    <w:p w14:paraId="26A9CD3A" w14:textId="77777777" w:rsidR="00840083" w:rsidRPr="005A6289" w:rsidRDefault="00840083" w:rsidP="00B378DF">
      <w:pPr>
        <w:widowControl w:val="0"/>
        <w:autoSpaceDE w:val="0"/>
        <w:autoSpaceDN w:val="0"/>
        <w:adjustRightInd w:val="0"/>
        <w:rPr>
          <w:rFonts w:ascii="Times" w:hAnsi="Times" w:cs="Times"/>
          <w:sz w:val="22"/>
        </w:rPr>
      </w:pPr>
      <w:r w:rsidRPr="005A6289">
        <w:rPr>
          <w:rFonts w:ascii="Times" w:hAnsi="Times" w:cs="Times"/>
          <w:b/>
          <w:bCs/>
          <w:sz w:val="28"/>
          <w:szCs w:val="32"/>
        </w:rPr>
        <w:t>Question</w:t>
      </w:r>
    </w:p>
    <w:p w14:paraId="5B32F6F2" w14:textId="77777777" w:rsidR="00840083" w:rsidRPr="005A6289" w:rsidRDefault="00840083" w:rsidP="00B378DF">
      <w:pPr>
        <w:widowControl w:val="0"/>
        <w:autoSpaceDE w:val="0"/>
        <w:autoSpaceDN w:val="0"/>
        <w:adjustRightInd w:val="0"/>
        <w:rPr>
          <w:rFonts w:ascii="Times" w:hAnsi="Times" w:cs="Times"/>
          <w:sz w:val="28"/>
          <w:szCs w:val="32"/>
        </w:rPr>
      </w:pPr>
      <w:r w:rsidRPr="005A6289">
        <w:rPr>
          <w:rFonts w:ascii="Times" w:hAnsi="Times" w:cs="Times"/>
          <w:sz w:val="28"/>
          <w:szCs w:val="32"/>
        </w:rPr>
        <w:t>1. What happens when a keyword is included in another word? Consider statements like “I know all the state capitals” and “I like vegetables smothered in cheese.” Explain the problem with the responses to these statements.</w:t>
      </w:r>
    </w:p>
    <w:p w14:paraId="4D3889B0" w14:textId="77777777" w:rsidR="00EE3FBD" w:rsidRPr="005A6289" w:rsidRDefault="00EE3FBD" w:rsidP="00B378DF">
      <w:pPr>
        <w:widowControl w:val="0"/>
        <w:autoSpaceDE w:val="0"/>
        <w:autoSpaceDN w:val="0"/>
        <w:adjustRightInd w:val="0"/>
        <w:rPr>
          <w:rFonts w:ascii="Times" w:hAnsi="Times" w:cs="Times"/>
          <w:sz w:val="28"/>
          <w:szCs w:val="32"/>
        </w:rPr>
      </w:pPr>
    </w:p>
    <w:p w14:paraId="07726BAA" w14:textId="3DEAEAF2" w:rsidR="00232B09" w:rsidRDefault="00EE3FBD" w:rsidP="00232B09">
      <w:pPr>
        <w:widowControl w:val="0"/>
        <w:autoSpaceDE w:val="0"/>
        <w:autoSpaceDN w:val="0"/>
        <w:adjustRightInd w:val="0"/>
        <w:rPr>
          <w:rFonts w:ascii="Times" w:hAnsi="Times" w:cs="Times"/>
          <w:sz w:val="28"/>
          <w:szCs w:val="32"/>
        </w:rPr>
      </w:pPr>
      <w:r w:rsidRPr="005A6289">
        <w:rPr>
          <w:rFonts w:ascii="Times" w:hAnsi="Times" w:cs="Times"/>
          <w:sz w:val="28"/>
          <w:szCs w:val="32"/>
        </w:rPr>
        <w:t>_</w:t>
      </w:r>
      <w:r w:rsidR="002906FB">
        <w:rPr>
          <w:rFonts w:ascii="Times" w:hAnsi="Times" w:cs="Times"/>
          <w:sz w:val="28"/>
          <w:szCs w:val="32"/>
        </w:rPr>
        <w:t>I have already fixed the problem with the no checker, the main problem was that it wasn’t checking if it was a standalone</w:t>
      </w:r>
      <w:bookmarkStart w:id="0" w:name="_GoBack"/>
      <w:bookmarkEnd w:id="0"/>
      <w:r w:rsidR="002906FB">
        <w:rPr>
          <w:rFonts w:ascii="Times" w:hAnsi="Times" w:cs="Times"/>
          <w:sz w:val="28"/>
          <w:szCs w:val="32"/>
        </w:rPr>
        <w:t xml:space="preserve"> word, or part of another word.</w:t>
      </w:r>
      <w:r w:rsidRPr="005A6289">
        <w:rPr>
          <w:rFonts w:ascii="Times" w:hAnsi="Times" w:cs="Times"/>
          <w:sz w:val="28"/>
          <w:szCs w:val="32"/>
        </w:rPr>
        <w:t>________________</w:t>
      </w:r>
    </w:p>
    <w:p w14:paraId="16B5CC84" w14:textId="77777777" w:rsidR="000212D5" w:rsidRDefault="000212D5" w:rsidP="00232B09">
      <w:pPr>
        <w:widowControl w:val="0"/>
        <w:autoSpaceDE w:val="0"/>
        <w:autoSpaceDN w:val="0"/>
        <w:adjustRightInd w:val="0"/>
        <w:rPr>
          <w:rFonts w:ascii="Times" w:hAnsi="Times" w:cs="Times"/>
          <w:sz w:val="28"/>
          <w:szCs w:val="32"/>
        </w:rPr>
      </w:pPr>
    </w:p>
    <w:p w14:paraId="5773A2D1" w14:textId="58AF734C" w:rsidR="000212D5" w:rsidRPr="005A6289" w:rsidRDefault="00D20783" w:rsidP="00232B09">
      <w:pPr>
        <w:widowControl w:val="0"/>
        <w:autoSpaceDE w:val="0"/>
        <w:autoSpaceDN w:val="0"/>
        <w:adjustRightInd w:val="0"/>
        <w:rPr>
          <w:rFonts w:ascii="Times" w:hAnsi="Times" w:cs="Times"/>
          <w:sz w:val="28"/>
          <w:szCs w:val="32"/>
        </w:rPr>
      </w:pPr>
      <w:r>
        <w:rPr>
          <w:rFonts w:ascii="Times" w:hAnsi="Times" w:cs="Times"/>
          <w:sz w:val="28"/>
          <w:szCs w:val="32"/>
        </w:rPr>
        <w:t>Zip your project and s</w:t>
      </w:r>
      <w:r w:rsidR="000212D5">
        <w:rPr>
          <w:rFonts w:ascii="Times" w:hAnsi="Times" w:cs="Times"/>
          <w:sz w:val="28"/>
          <w:szCs w:val="32"/>
        </w:rPr>
        <w:t xml:space="preserve">ubmit </w:t>
      </w:r>
      <w:r>
        <w:rPr>
          <w:rFonts w:ascii="Times" w:hAnsi="Times" w:cs="Times"/>
          <w:sz w:val="28"/>
          <w:szCs w:val="32"/>
        </w:rPr>
        <w:t xml:space="preserve">in </w:t>
      </w:r>
      <w:r w:rsidR="000212D5">
        <w:rPr>
          <w:rFonts w:ascii="Times" w:hAnsi="Times" w:cs="Times"/>
          <w:sz w:val="28"/>
          <w:szCs w:val="32"/>
        </w:rPr>
        <w:t xml:space="preserve">Edmodo </w:t>
      </w:r>
      <w:r w:rsidR="003150AC">
        <w:rPr>
          <w:rFonts w:ascii="Times" w:hAnsi="Times" w:cs="Times"/>
          <w:sz w:val="28"/>
          <w:szCs w:val="32"/>
        </w:rPr>
        <w:t>along with your</w:t>
      </w:r>
      <w:r w:rsidR="000212D5">
        <w:rPr>
          <w:rFonts w:ascii="Times" w:hAnsi="Times" w:cs="Times"/>
          <w:sz w:val="28"/>
          <w:szCs w:val="32"/>
        </w:rPr>
        <w:t xml:space="preserve"> Magpie Chatbot </w:t>
      </w:r>
      <w:r>
        <w:rPr>
          <w:rFonts w:ascii="Times" w:hAnsi="Times" w:cs="Times"/>
          <w:sz w:val="28"/>
          <w:szCs w:val="32"/>
        </w:rPr>
        <w:t>word document</w:t>
      </w:r>
      <w:r w:rsidR="0091665B">
        <w:rPr>
          <w:rFonts w:ascii="Times" w:hAnsi="Times" w:cs="Times"/>
          <w:sz w:val="28"/>
          <w:szCs w:val="32"/>
        </w:rPr>
        <w:t xml:space="preserve"> in the Magpie Chatbot Two</w:t>
      </w:r>
      <w:r w:rsidR="0040341D">
        <w:rPr>
          <w:rFonts w:ascii="Times" w:hAnsi="Times" w:cs="Times"/>
          <w:sz w:val="28"/>
          <w:szCs w:val="32"/>
        </w:rPr>
        <w:t xml:space="preserve"> assignment</w:t>
      </w:r>
      <w:r>
        <w:rPr>
          <w:rFonts w:ascii="Times" w:hAnsi="Times" w:cs="Times"/>
          <w:sz w:val="28"/>
          <w:szCs w:val="32"/>
        </w:rPr>
        <w:t>.</w:t>
      </w:r>
    </w:p>
    <w:p w14:paraId="0C15967E" w14:textId="6865CA34" w:rsidR="00AF6C0F" w:rsidRPr="00AF6C0F" w:rsidRDefault="00CC12E8" w:rsidP="00CC12E8">
      <w:r w:rsidRPr="00AF6C0F">
        <w:t xml:space="preserve"> </w:t>
      </w:r>
    </w:p>
    <w:p w14:paraId="013FFA0B" w14:textId="77777777" w:rsidR="00AF6C0F" w:rsidRDefault="00AF6C0F" w:rsidP="00232B09"/>
    <w:sectPr w:rsidR="00AF6C0F" w:rsidSect="009179EB">
      <w:pgSz w:w="12240" w:h="15840"/>
      <w:pgMar w:top="720" w:right="1008" w:bottom="72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572C8E"/>
    <w:multiLevelType w:val="hybridMultilevel"/>
    <w:tmpl w:val="0EC2955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83"/>
    <w:rsid w:val="000212D5"/>
    <w:rsid w:val="0008615A"/>
    <w:rsid w:val="000A43AA"/>
    <w:rsid w:val="00114E2F"/>
    <w:rsid w:val="0014195C"/>
    <w:rsid w:val="00143579"/>
    <w:rsid w:val="00144911"/>
    <w:rsid w:val="00155B3B"/>
    <w:rsid w:val="001C09D0"/>
    <w:rsid w:val="00232B09"/>
    <w:rsid w:val="002906FB"/>
    <w:rsid w:val="00294DCB"/>
    <w:rsid w:val="002D00A3"/>
    <w:rsid w:val="003150AC"/>
    <w:rsid w:val="00362AC1"/>
    <w:rsid w:val="003B774C"/>
    <w:rsid w:val="003E3C97"/>
    <w:rsid w:val="0040341D"/>
    <w:rsid w:val="004314DF"/>
    <w:rsid w:val="00453FF7"/>
    <w:rsid w:val="004D51BD"/>
    <w:rsid w:val="00555C3F"/>
    <w:rsid w:val="00565826"/>
    <w:rsid w:val="005A6289"/>
    <w:rsid w:val="005C4982"/>
    <w:rsid w:val="005E4AFD"/>
    <w:rsid w:val="006864AC"/>
    <w:rsid w:val="006A2FE2"/>
    <w:rsid w:val="00806009"/>
    <w:rsid w:val="00823CCB"/>
    <w:rsid w:val="00840083"/>
    <w:rsid w:val="0091665B"/>
    <w:rsid w:val="009179EB"/>
    <w:rsid w:val="009C4823"/>
    <w:rsid w:val="009D2365"/>
    <w:rsid w:val="00A60DFD"/>
    <w:rsid w:val="00A66B75"/>
    <w:rsid w:val="00AE170A"/>
    <w:rsid w:val="00AF6C0F"/>
    <w:rsid w:val="00B15666"/>
    <w:rsid w:val="00B378DF"/>
    <w:rsid w:val="00BA5856"/>
    <w:rsid w:val="00BC34AA"/>
    <w:rsid w:val="00C860FE"/>
    <w:rsid w:val="00CC12E8"/>
    <w:rsid w:val="00D20783"/>
    <w:rsid w:val="00E02C42"/>
    <w:rsid w:val="00EA6BB7"/>
    <w:rsid w:val="00EE3FBD"/>
    <w:rsid w:val="00F517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A686EF"/>
  <w15:docId w15:val="{FC1A060D-5434-4C7C-90AA-02EE6BD8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FAA08A1F</Template>
  <TotalTime>43</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DANIEL GRIMSHAW</cp:lastModifiedBy>
  <cp:revision>9</cp:revision>
  <cp:lastPrinted>2015-02-04T03:46:00Z</cp:lastPrinted>
  <dcterms:created xsi:type="dcterms:W3CDTF">2015-02-04T04:06:00Z</dcterms:created>
  <dcterms:modified xsi:type="dcterms:W3CDTF">2015-02-04T18:49:00Z</dcterms:modified>
</cp:coreProperties>
</file>