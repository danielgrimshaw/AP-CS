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09DE6" w14:textId="77777777" w:rsidR="00840083" w:rsidRDefault="00840083" w:rsidP="00840083">
      <w:pPr>
        <w:widowControl w:val="0"/>
        <w:autoSpaceDE w:val="0"/>
        <w:autoSpaceDN w:val="0"/>
        <w:adjustRightInd w:val="0"/>
        <w:spacing w:after="240"/>
        <w:rPr>
          <w:rFonts w:ascii="Times" w:hAnsi="Times" w:cs="Times"/>
        </w:rPr>
      </w:pPr>
      <w:r>
        <w:rPr>
          <w:rFonts w:ascii="Times" w:hAnsi="Times" w:cs="Times"/>
          <w:b/>
          <w:bCs/>
          <w:sz w:val="54"/>
          <w:szCs w:val="54"/>
        </w:rPr>
        <w:t>Magpie Chatbot Lab: Student Guide</w:t>
      </w:r>
    </w:p>
    <w:p w14:paraId="65B6059D" w14:textId="7774DEDF" w:rsidR="00AF6C0F" w:rsidRPr="009D2365" w:rsidRDefault="00AF6C0F" w:rsidP="00AF6C0F">
      <w:pPr>
        <w:rPr>
          <w:sz w:val="28"/>
          <w:szCs w:val="28"/>
        </w:rPr>
      </w:pPr>
      <w:r w:rsidRPr="009D2365">
        <w:rPr>
          <w:b/>
          <w:bCs/>
          <w:sz w:val="28"/>
          <w:szCs w:val="28"/>
        </w:rPr>
        <w:t>Activity 5</w:t>
      </w:r>
      <w:r w:rsidR="00806009">
        <w:rPr>
          <w:b/>
          <w:bCs/>
          <w:sz w:val="28"/>
          <w:szCs w:val="28"/>
        </w:rPr>
        <w:t xml:space="preserve"> and 6</w:t>
      </w:r>
      <w:r w:rsidRPr="009D2365">
        <w:rPr>
          <w:b/>
          <w:bCs/>
          <w:sz w:val="28"/>
          <w:szCs w:val="28"/>
        </w:rPr>
        <w:t>:</w:t>
      </w:r>
      <w:r w:rsidR="0008615A" w:rsidRPr="009D2365">
        <w:rPr>
          <w:b/>
          <w:bCs/>
          <w:sz w:val="28"/>
          <w:szCs w:val="28"/>
        </w:rPr>
        <w:t xml:space="preserve"> Arrays</w:t>
      </w:r>
      <w:r w:rsidR="00806009">
        <w:rPr>
          <w:b/>
          <w:bCs/>
          <w:sz w:val="28"/>
          <w:szCs w:val="28"/>
        </w:rPr>
        <w:t>, ArrayLists</w:t>
      </w:r>
      <w:r w:rsidR="0008615A" w:rsidRPr="009D2365">
        <w:rPr>
          <w:b/>
          <w:bCs/>
          <w:sz w:val="28"/>
          <w:szCs w:val="28"/>
        </w:rPr>
        <w:t xml:space="preserve"> and the Magpie</w:t>
      </w:r>
    </w:p>
    <w:p w14:paraId="130255FE" w14:textId="437C68E0" w:rsidR="00AF6C0F" w:rsidRPr="009D2365" w:rsidRDefault="00AF6C0F" w:rsidP="00AF6C0F">
      <w:pPr>
        <w:rPr>
          <w:sz w:val="28"/>
          <w:szCs w:val="28"/>
        </w:rPr>
      </w:pPr>
      <w:r w:rsidRPr="009D2365">
        <w:rPr>
          <w:sz w:val="28"/>
          <w:szCs w:val="28"/>
        </w:rPr>
        <w:t>When you last worked with the Magpie, default responses were handled with a nested if statement. This certainly worked, and you could add more responses, but it was a bit awkward. An easier way to keep track of default responses is with an array</w:t>
      </w:r>
      <w:r w:rsidR="00806009">
        <w:rPr>
          <w:sz w:val="28"/>
          <w:szCs w:val="28"/>
        </w:rPr>
        <w:t xml:space="preserve"> or an ArrayList</w:t>
      </w:r>
      <w:r w:rsidRPr="009D2365">
        <w:rPr>
          <w:sz w:val="28"/>
          <w:szCs w:val="28"/>
        </w:rPr>
        <w:t xml:space="preserve">. In this activity, you will see how an array </w:t>
      </w:r>
      <w:r w:rsidR="00806009">
        <w:rPr>
          <w:sz w:val="28"/>
          <w:szCs w:val="28"/>
        </w:rPr>
        <w:t xml:space="preserve">and an ArrayList </w:t>
      </w:r>
      <w:r w:rsidRPr="009D2365">
        <w:rPr>
          <w:sz w:val="28"/>
          <w:szCs w:val="28"/>
        </w:rPr>
        <w:t>makes handling default responses much easier.</w:t>
      </w:r>
    </w:p>
    <w:p w14:paraId="191A5804" w14:textId="77777777" w:rsidR="00EA6BB7" w:rsidRPr="009D2365" w:rsidRDefault="00EA6BB7" w:rsidP="00AF6C0F">
      <w:pPr>
        <w:rPr>
          <w:b/>
          <w:bCs/>
          <w:sz w:val="28"/>
          <w:szCs w:val="28"/>
        </w:rPr>
      </w:pPr>
    </w:p>
    <w:p w14:paraId="5BA9B1B6" w14:textId="77777777" w:rsidR="00AF6C0F" w:rsidRPr="009D2365" w:rsidRDefault="00AF6C0F" w:rsidP="00AF6C0F">
      <w:pPr>
        <w:rPr>
          <w:sz w:val="28"/>
          <w:szCs w:val="28"/>
        </w:rPr>
      </w:pPr>
      <w:r w:rsidRPr="009D2365">
        <w:rPr>
          <w:b/>
          <w:bCs/>
          <w:sz w:val="28"/>
          <w:szCs w:val="28"/>
        </w:rPr>
        <w:t>Prepare</w:t>
      </w:r>
    </w:p>
    <w:p w14:paraId="22AF48D4" w14:textId="047E6C31" w:rsidR="00EA6BB7" w:rsidRDefault="00AF6C0F" w:rsidP="00362AC1">
      <w:pPr>
        <w:rPr>
          <w:sz w:val="28"/>
          <w:szCs w:val="28"/>
        </w:rPr>
      </w:pPr>
      <w:r w:rsidRPr="009D2365">
        <w:rPr>
          <w:sz w:val="28"/>
          <w:szCs w:val="28"/>
        </w:rPr>
        <w:t>Have available: </w:t>
      </w:r>
    </w:p>
    <w:p w14:paraId="6F5CC8CD" w14:textId="28696806" w:rsidR="00362AC1" w:rsidRPr="00806009" w:rsidRDefault="00362AC1" w:rsidP="00362AC1">
      <w:pPr>
        <w:widowControl w:val="0"/>
        <w:numPr>
          <w:ilvl w:val="0"/>
          <w:numId w:val="3"/>
        </w:numPr>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 xml:space="preserve">the code </w:t>
      </w:r>
      <w:r w:rsidR="0048157C">
        <w:rPr>
          <w:rFonts w:ascii="Times" w:hAnsi="Times" w:cs="Times"/>
          <w:sz w:val="28"/>
          <w:szCs w:val="32"/>
        </w:rPr>
        <w:t xml:space="preserve">from your </w:t>
      </w:r>
      <w:r w:rsidRPr="005A6289">
        <w:rPr>
          <w:rFonts w:ascii="Times" w:hAnsi="Times" w:cs="Times"/>
          <w:sz w:val="28"/>
          <w:szCs w:val="32"/>
        </w:rPr>
        <w:t xml:space="preserve"> </w:t>
      </w:r>
      <w:r w:rsidR="00806009">
        <w:rPr>
          <w:rFonts w:ascii="Courier New" w:hAnsi="Courier New" w:cs="Courier New"/>
          <w:sz w:val="28"/>
          <w:szCs w:val="32"/>
        </w:rPr>
        <w:t>Magpie</w:t>
      </w:r>
      <w:r w:rsidR="0048157C">
        <w:rPr>
          <w:rFonts w:ascii="Courier New" w:hAnsi="Courier New" w:cs="Courier New"/>
          <w:sz w:val="28"/>
          <w:szCs w:val="32"/>
        </w:rPr>
        <w:t>4</w:t>
      </w:r>
      <w:r w:rsidR="0091665B">
        <w:rPr>
          <w:rFonts w:ascii="Courier New" w:hAnsi="Courier New" w:cs="Courier New"/>
          <w:sz w:val="28"/>
          <w:szCs w:val="32"/>
        </w:rPr>
        <w:t>.java</w:t>
      </w:r>
    </w:p>
    <w:p w14:paraId="7C7DBDE8" w14:textId="48B9C8EE" w:rsidR="00806009" w:rsidRPr="00806009" w:rsidRDefault="0048157C" w:rsidP="00362AC1">
      <w:pPr>
        <w:widowControl w:val="0"/>
        <w:numPr>
          <w:ilvl w:val="0"/>
          <w:numId w:val="3"/>
        </w:numPr>
        <w:tabs>
          <w:tab w:val="left" w:pos="220"/>
          <w:tab w:val="left" w:pos="720"/>
        </w:tabs>
        <w:autoSpaceDE w:val="0"/>
        <w:autoSpaceDN w:val="0"/>
        <w:adjustRightInd w:val="0"/>
        <w:rPr>
          <w:rFonts w:ascii="Times" w:hAnsi="Times" w:cs="Times"/>
          <w:sz w:val="28"/>
          <w:szCs w:val="32"/>
        </w:rPr>
      </w:pPr>
      <w:r>
        <w:rPr>
          <w:rFonts w:ascii="Times" w:hAnsi="Times" w:cs="Times"/>
          <w:sz w:val="28"/>
          <w:szCs w:val="32"/>
        </w:rPr>
        <w:t>the code from</w:t>
      </w:r>
      <w:r w:rsidR="00806009" w:rsidRPr="005A6289">
        <w:rPr>
          <w:rFonts w:ascii="Times" w:hAnsi="Times" w:cs="Times"/>
          <w:sz w:val="28"/>
          <w:szCs w:val="32"/>
        </w:rPr>
        <w:t xml:space="preserve"> the </w:t>
      </w:r>
      <w:r w:rsidR="00806009">
        <w:rPr>
          <w:rFonts w:ascii="Courier New" w:hAnsi="Courier New" w:cs="Courier New"/>
          <w:sz w:val="28"/>
          <w:szCs w:val="32"/>
        </w:rPr>
        <w:t>MagpieRunner</w:t>
      </w:r>
      <w:r>
        <w:rPr>
          <w:rFonts w:ascii="Courier New" w:hAnsi="Courier New" w:cs="Courier New"/>
          <w:sz w:val="28"/>
          <w:szCs w:val="32"/>
        </w:rPr>
        <w:t>4</w:t>
      </w:r>
      <w:r w:rsidR="0091665B">
        <w:rPr>
          <w:rFonts w:ascii="Courier New" w:hAnsi="Courier New" w:cs="Courier New"/>
          <w:sz w:val="28"/>
          <w:szCs w:val="32"/>
        </w:rPr>
        <w:t>.java</w:t>
      </w:r>
    </w:p>
    <w:p w14:paraId="55906013" w14:textId="77777777" w:rsidR="00362AC1" w:rsidRDefault="00362AC1" w:rsidP="00362AC1">
      <w:pPr>
        <w:widowControl w:val="0"/>
        <w:numPr>
          <w:ilvl w:val="0"/>
          <w:numId w:val="3"/>
        </w:numPr>
        <w:tabs>
          <w:tab w:val="left" w:pos="220"/>
          <w:tab w:val="left" w:pos="720"/>
        </w:tabs>
        <w:autoSpaceDE w:val="0"/>
        <w:autoSpaceDN w:val="0"/>
        <w:adjustRightInd w:val="0"/>
        <w:rPr>
          <w:rFonts w:ascii="Times" w:hAnsi="Times" w:cs="Times"/>
          <w:sz w:val="28"/>
          <w:szCs w:val="32"/>
        </w:rPr>
      </w:pPr>
      <w:r w:rsidRPr="005A6289">
        <w:rPr>
          <w:rFonts w:ascii="Times" w:hAnsi="Times" w:cs="Times"/>
          <w:sz w:val="28"/>
          <w:szCs w:val="32"/>
        </w:rPr>
        <w:t>a computer with your Java development tools  </w:t>
      </w:r>
    </w:p>
    <w:p w14:paraId="2E973D8C" w14:textId="23541523" w:rsidR="00806009" w:rsidRDefault="00806009" w:rsidP="00806009">
      <w:pPr>
        <w:widowControl w:val="0"/>
        <w:tabs>
          <w:tab w:val="left" w:pos="220"/>
          <w:tab w:val="left" w:pos="720"/>
        </w:tabs>
        <w:autoSpaceDE w:val="0"/>
        <w:autoSpaceDN w:val="0"/>
        <w:adjustRightInd w:val="0"/>
        <w:ind w:left="360"/>
        <w:rPr>
          <w:rFonts w:ascii="Times" w:hAnsi="Times" w:cs="Times"/>
          <w:sz w:val="28"/>
          <w:szCs w:val="32"/>
        </w:rPr>
      </w:pPr>
      <w:r>
        <w:rPr>
          <w:rFonts w:ascii="Times" w:hAnsi="Times" w:cs="Times"/>
          <w:sz w:val="28"/>
          <w:szCs w:val="32"/>
        </w:rPr>
        <w:t xml:space="preserve">Create a project and folder for your files named </w:t>
      </w:r>
      <w:proofErr w:type="spellStart"/>
      <w:r>
        <w:rPr>
          <w:rFonts w:ascii="Times" w:hAnsi="Times" w:cs="Times"/>
          <w:sz w:val="28"/>
          <w:szCs w:val="32"/>
        </w:rPr>
        <w:t>LastnameMagpie</w:t>
      </w:r>
      <w:r w:rsidR="0048157C">
        <w:rPr>
          <w:rFonts w:ascii="Times" w:hAnsi="Times" w:cs="Times"/>
          <w:sz w:val="28"/>
          <w:szCs w:val="32"/>
        </w:rPr>
        <w:t>FiveSix</w:t>
      </w:r>
      <w:proofErr w:type="spellEnd"/>
    </w:p>
    <w:p w14:paraId="7B2100FE" w14:textId="6BBBA8EB" w:rsidR="00806009" w:rsidRDefault="00806009" w:rsidP="00806009">
      <w:pPr>
        <w:widowControl w:val="0"/>
        <w:tabs>
          <w:tab w:val="left" w:pos="220"/>
          <w:tab w:val="left" w:pos="720"/>
        </w:tabs>
        <w:autoSpaceDE w:val="0"/>
        <w:autoSpaceDN w:val="0"/>
        <w:adjustRightInd w:val="0"/>
        <w:ind w:left="360"/>
        <w:rPr>
          <w:rFonts w:ascii="Times" w:hAnsi="Times" w:cs="Times"/>
          <w:sz w:val="28"/>
          <w:szCs w:val="32"/>
        </w:rPr>
      </w:pPr>
      <w:r>
        <w:rPr>
          <w:rFonts w:ascii="Times" w:hAnsi="Times" w:cs="Times"/>
          <w:sz w:val="28"/>
          <w:szCs w:val="32"/>
        </w:rPr>
        <w:t xml:space="preserve">Name your copy of this word document </w:t>
      </w:r>
      <w:proofErr w:type="spellStart"/>
      <w:r>
        <w:rPr>
          <w:rFonts w:ascii="Times" w:hAnsi="Times" w:cs="Times"/>
          <w:sz w:val="28"/>
          <w:szCs w:val="32"/>
        </w:rPr>
        <w:t>LastnameMagpieChatbot</w:t>
      </w:r>
      <w:r w:rsidR="0048157C">
        <w:rPr>
          <w:rFonts w:ascii="Times" w:hAnsi="Times" w:cs="Times"/>
          <w:sz w:val="28"/>
          <w:szCs w:val="32"/>
        </w:rPr>
        <w:t>FiveSix</w:t>
      </w:r>
      <w:r>
        <w:rPr>
          <w:rFonts w:ascii="Times" w:hAnsi="Times" w:cs="Times"/>
          <w:sz w:val="28"/>
          <w:szCs w:val="32"/>
        </w:rPr>
        <w:t>.dox</w:t>
      </w:r>
      <w:proofErr w:type="spellEnd"/>
      <w:r>
        <w:rPr>
          <w:rFonts w:ascii="Times" w:hAnsi="Times" w:cs="Times"/>
          <w:sz w:val="28"/>
          <w:szCs w:val="32"/>
        </w:rPr>
        <w:t>.</w:t>
      </w:r>
    </w:p>
    <w:p w14:paraId="7134E40E" w14:textId="77777777" w:rsidR="00EA6BB7" w:rsidRPr="009D2365" w:rsidRDefault="00EA6BB7" w:rsidP="00EA6BB7">
      <w:pPr>
        <w:rPr>
          <w:sz w:val="28"/>
          <w:szCs w:val="28"/>
        </w:rPr>
      </w:pPr>
    </w:p>
    <w:p w14:paraId="697E9ABB" w14:textId="77777777" w:rsidR="00565826" w:rsidRDefault="00AF6C0F" w:rsidP="00EA6BB7">
      <w:pPr>
        <w:rPr>
          <w:sz w:val="28"/>
          <w:szCs w:val="28"/>
        </w:rPr>
      </w:pPr>
      <w:r w:rsidRPr="009D2365">
        <w:rPr>
          <w:b/>
          <w:bCs/>
          <w:sz w:val="28"/>
          <w:szCs w:val="28"/>
        </w:rPr>
        <w:t xml:space="preserve">Exploration </w:t>
      </w:r>
      <w:r w:rsidRPr="009D2365">
        <w:rPr>
          <w:sz w:val="28"/>
          <w:szCs w:val="28"/>
        </w:rPr>
        <w:t> </w:t>
      </w:r>
    </w:p>
    <w:p w14:paraId="151DCECC" w14:textId="5A172AA8" w:rsidR="00EA6BB7" w:rsidRPr="009D2365" w:rsidRDefault="0048157C" w:rsidP="00EA6BB7">
      <w:pPr>
        <w:rPr>
          <w:sz w:val="28"/>
          <w:szCs w:val="28"/>
        </w:rPr>
      </w:pPr>
      <w:r>
        <w:rPr>
          <w:sz w:val="28"/>
          <w:szCs w:val="28"/>
        </w:rPr>
        <w:t xml:space="preserve">In this version of the code you will use a concept called code refactoring. </w:t>
      </w:r>
      <w:r w:rsidR="00AF6C0F" w:rsidRPr="009D2365">
        <w:rPr>
          <w:sz w:val="28"/>
          <w:szCs w:val="28"/>
        </w:rPr>
        <w:t>You</w:t>
      </w:r>
      <w:r>
        <w:rPr>
          <w:sz w:val="28"/>
          <w:szCs w:val="28"/>
        </w:rPr>
        <w:t xml:space="preserve"> should see no difference in the outward behavior. Instead, </w:t>
      </w:r>
      <w:proofErr w:type="gramStart"/>
      <w:r>
        <w:rPr>
          <w:sz w:val="28"/>
          <w:szCs w:val="28"/>
        </w:rPr>
        <w:t>the</w:t>
      </w:r>
      <w:r w:rsidR="00AF6C0F" w:rsidRPr="009D2365">
        <w:rPr>
          <w:sz w:val="28"/>
          <w:szCs w:val="28"/>
        </w:rPr>
        <w:t xml:space="preserve"> has</w:t>
      </w:r>
      <w:proofErr w:type="gramEnd"/>
      <w:r w:rsidR="00AF6C0F" w:rsidRPr="009D2365">
        <w:rPr>
          <w:sz w:val="28"/>
          <w:szCs w:val="28"/>
        </w:rPr>
        <w:t xml:space="preserve"> been changed so that its in</w:t>
      </w:r>
      <w:r>
        <w:rPr>
          <w:sz w:val="28"/>
          <w:szCs w:val="28"/>
        </w:rPr>
        <w:t>ternal structure is different. Again, t</w:t>
      </w:r>
      <w:r w:rsidR="00AF6C0F" w:rsidRPr="009D2365">
        <w:rPr>
          <w:sz w:val="28"/>
          <w:szCs w:val="28"/>
        </w:rPr>
        <w:t xml:space="preserve">his is called code refactoring. That’s one of the big benefits of dealing with methods as black boxes. As long as they perform the action required, the user does not care about how they perform the action.  Read the code for getRandomResponse. Notice that it uses an array of responses. </w:t>
      </w:r>
    </w:p>
    <w:p w14:paraId="2CC7247A" w14:textId="77777777" w:rsidR="00EA6BB7" w:rsidRPr="009D2365" w:rsidRDefault="00EA6BB7" w:rsidP="00EA6BB7">
      <w:pPr>
        <w:rPr>
          <w:sz w:val="28"/>
          <w:szCs w:val="28"/>
        </w:rPr>
      </w:pPr>
    </w:p>
    <w:p w14:paraId="41C54A96" w14:textId="4C005991" w:rsidR="00565826" w:rsidRPr="0091665B" w:rsidRDefault="00AF6C0F" w:rsidP="00EA6BB7">
      <w:pPr>
        <w:rPr>
          <w:b/>
          <w:sz w:val="28"/>
          <w:szCs w:val="28"/>
        </w:rPr>
      </w:pPr>
      <w:r w:rsidRPr="0091665B">
        <w:rPr>
          <w:b/>
          <w:bCs/>
          <w:sz w:val="28"/>
          <w:szCs w:val="28"/>
        </w:rPr>
        <w:t xml:space="preserve">Exercise </w:t>
      </w:r>
      <w:r w:rsidRPr="0091665B">
        <w:rPr>
          <w:b/>
          <w:sz w:val="28"/>
          <w:szCs w:val="28"/>
        </w:rPr>
        <w:t> </w:t>
      </w:r>
      <w:r w:rsidR="0091665B" w:rsidRPr="0091665B">
        <w:rPr>
          <w:b/>
          <w:sz w:val="28"/>
          <w:szCs w:val="28"/>
        </w:rPr>
        <w:t>5</w:t>
      </w:r>
    </w:p>
    <w:p w14:paraId="18E9C3AA" w14:textId="2181BD69" w:rsidR="0048157C" w:rsidRDefault="0048157C" w:rsidP="00EA6BB7">
      <w:pPr>
        <w:rPr>
          <w:sz w:val="28"/>
          <w:szCs w:val="28"/>
        </w:rPr>
      </w:pPr>
      <w:r>
        <w:rPr>
          <w:sz w:val="28"/>
          <w:szCs w:val="28"/>
        </w:rPr>
        <w:t xml:space="preserve">Change the code in </w:t>
      </w:r>
      <w:proofErr w:type="spellStart"/>
      <w:r>
        <w:rPr>
          <w:sz w:val="28"/>
          <w:szCs w:val="28"/>
        </w:rPr>
        <w:t>getRandomResponse</w:t>
      </w:r>
      <w:proofErr w:type="spellEnd"/>
      <w:r>
        <w:rPr>
          <w:sz w:val="28"/>
          <w:szCs w:val="28"/>
        </w:rPr>
        <w:t xml:space="preserve"> to use an array instead of an if-else structure. Be sure to use the length when determine how many elements are in the array.</w:t>
      </w:r>
    </w:p>
    <w:p w14:paraId="456DD499" w14:textId="77777777" w:rsidR="0048157C" w:rsidRDefault="0048157C" w:rsidP="00EA6BB7">
      <w:pPr>
        <w:rPr>
          <w:sz w:val="28"/>
          <w:szCs w:val="28"/>
        </w:rPr>
      </w:pPr>
    </w:p>
    <w:p w14:paraId="29CE9A49" w14:textId="4C10A71E" w:rsidR="00AF6C0F" w:rsidRPr="009D2365" w:rsidRDefault="00AF6C0F" w:rsidP="00EA6BB7">
      <w:pPr>
        <w:rPr>
          <w:sz w:val="28"/>
          <w:szCs w:val="28"/>
        </w:rPr>
      </w:pPr>
      <w:r w:rsidRPr="009D2365">
        <w:rPr>
          <w:sz w:val="28"/>
          <w:szCs w:val="28"/>
        </w:rPr>
        <w:t>Alter the array to add four additional random resp</w:t>
      </w:r>
      <w:r w:rsidR="0048157C">
        <w:rPr>
          <w:sz w:val="28"/>
          <w:szCs w:val="28"/>
        </w:rPr>
        <w:t xml:space="preserve">onses. Notice that, because your modified </w:t>
      </w:r>
      <w:proofErr w:type="spellStart"/>
      <w:r w:rsidRPr="009D2365">
        <w:rPr>
          <w:sz w:val="28"/>
          <w:szCs w:val="28"/>
        </w:rPr>
        <w:t>getRandomResponse</w:t>
      </w:r>
      <w:proofErr w:type="spellEnd"/>
      <w:r w:rsidRPr="009D2365">
        <w:rPr>
          <w:sz w:val="28"/>
          <w:szCs w:val="28"/>
        </w:rPr>
        <w:t xml:space="preserve"> method uses the length attribute of the array, you do not need to change anything else.  Compile and run your code. You should run it until you see all of your new responses. </w:t>
      </w:r>
    </w:p>
    <w:p w14:paraId="7601B191" w14:textId="1CC566EF" w:rsidR="00AF6C0F" w:rsidRDefault="00AF6C0F" w:rsidP="00AF6C0F"/>
    <w:p w14:paraId="4E93FC45" w14:textId="558425EE" w:rsidR="00806009" w:rsidRDefault="00806009" w:rsidP="00806009">
      <w:pPr>
        <w:widowControl w:val="0"/>
        <w:autoSpaceDE w:val="0"/>
        <w:autoSpaceDN w:val="0"/>
        <w:adjustRightInd w:val="0"/>
        <w:rPr>
          <w:rFonts w:ascii="Times" w:hAnsi="Times" w:cs="Times"/>
          <w:sz w:val="28"/>
          <w:szCs w:val="32"/>
        </w:rPr>
      </w:pPr>
      <w:r>
        <w:rPr>
          <w:rFonts w:ascii="Times" w:hAnsi="Times" w:cs="Times"/>
          <w:sz w:val="28"/>
          <w:szCs w:val="32"/>
        </w:rPr>
        <w:t>Zip yo</w:t>
      </w:r>
      <w:r w:rsidR="0091665B">
        <w:rPr>
          <w:rFonts w:ascii="Times" w:hAnsi="Times" w:cs="Times"/>
          <w:sz w:val="28"/>
          <w:szCs w:val="32"/>
        </w:rPr>
        <w:t>ur project for Exercise 5 and submit in Edmodo.</w:t>
      </w:r>
    </w:p>
    <w:p w14:paraId="599713D6" w14:textId="77777777" w:rsidR="00806009" w:rsidRDefault="00806009" w:rsidP="00806009">
      <w:pPr>
        <w:widowControl w:val="0"/>
        <w:autoSpaceDE w:val="0"/>
        <w:autoSpaceDN w:val="0"/>
        <w:adjustRightInd w:val="0"/>
        <w:rPr>
          <w:rFonts w:ascii="Times" w:hAnsi="Times" w:cs="Times"/>
          <w:sz w:val="28"/>
          <w:szCs w:val="32"/>
        </w:rPr>
      </w:pPr>
    </w:p>
    <w:p w14:paraId="658C8FEB" w14:textId="4478FBCC" w:rsidR="00806009" w:rsidRPr="0091665B" w:rsidRDefault="00806009" w:rsidP="00806009">
      <w:pPr>
        <w:rPr>
          <w:b/>
          <w:sz w:val="28"/>
          <w:szCs w:val="28"/>
        </w:rPr>
      </w:pPr>
      <w:r w:rsidRPr="0091665B">
        <w:rPr>
          <w:b/>
          <w:bCs/>
          <w:sz w:val="28"/>
          <w:szCs w:val="28"/>
        </w:rPr>
        <w:t xml:space="preserve">Exercise </w:t>
      </w:r>
      <w:r w:rsidRPr="0091665B">
        <w:rPr>
          <w:b/>
          <w:sz w:val="28"/>
          <w:szCs w:val="28"/>
        </w:rPr>
        <w:t> </w:t>
      </w:r>
      <w:r w:rsidR="0091665B" w:rsidRPr="0091665B">
        <w:rPr>
          <w:b/>
          <w:sz w:val="28"/>
          <w:szCs w:val="28"/>
        </w:rPr>
        <w:t>6</w:t>
      </w:r>
    </w:p>
    <w:p w14:paraId="13E0D847" w14:textId="2E555390" w:rsidR="00806009" w:rsidRDefault="00806009" w:rsidP="00806009">
      <w:pPr>
        <w:widowControl w:val="0"/>
        <w:autoSpaceDE w:val="0"/>
        <w:autoSpaceDN w:val="0"/>
        <w:adjustRightInd w:val="0"/>
        <w:rPr>
          <w:rFonts w:ascii="Times" w:hAnsi="Times" w:cs="Times"/>
          <w:sz w:val="28"/>
          <w:szCs w:val="32"/>
        </w:rPr>
      </w:pPr>
      <w:r>
        <w:rPr>
          <w:rFonts w:ascii="Times" w:hAnsi="Times" w:cs="Times"/>
          <w:sz w:val="28"/>
          <w:szCs w:val="32"/>
        </w:rPr>
        <w:t>Modify your code to use an ArrayList instead of an array.</w:t>
      </w:r>
    </w:p>
    <w:p w14:paraId="585E1FE5" w14:textId="77777777" w:rsidR="009179EB" w:rsidRDefault="009179EB" w:rsidP="00806009">
      <w:pPr>
        <w:widowControl w:val="0"/>
        <w:autoSpaceDE w:val="0"/>
        <w:autoSpaceDN w:val="0"/>
        <w:adjustRightInd w:val="0"/>
        <w:rPr>
          <w:rFonts w:ascii="Times" w:hAnsi="Times" w:cs="Times"/>
          <w:sz w:val="28"/>
          <w:szCs w:val="32"/>
        </w:rPr>
      </w:pPr>
    </w:p>
    <w:p w14:paraId="7E3339DB" w14:textId="77777777" w:rsidR="009179EB" w:rsidRPr="00565826" w:rsidRDefault="009179EB" w:rsidP="009179EB">
      <w:pPr>
        <w:rPr>
          <w:b/>
          <w:sz w:val="28"/>
        </w:rPr>
      </w:pPr>
      <w:r w:rsidRPr="00565826">
        <w:rPr>
          <w:b/>
          <w:sz w:val="28"/>
        </w:rPr>
        <w:t>Questions</w:t>
      </w:r>
    </w:p>
    <w:p w14:paraId="0E3F7F7F" w14:textId="68C7D5ED" w:rsidR="009179EB" w:rsidRDefault="009179EB" w:rsidP="009179EB">
      <w:r w:rsidRPr="0048157C">
        <w:rPr>
          <w:rFonts w:ascii="Times" w:hAnsi="Times" w:cs="Times"/>
          <w:sz w:val="28"/>
          <w:szCs w:val="32"/>
        </w:rPr>
        <w:t xml:space="preserve">Answer the following 2 </w:t>
      </w:r>
      <w:r w:rsidR="00813067" w:rsidRPr="0048157C">
        <w:rPr>
          <w:rFonts w:ascii="Times" w:hAnsi="Times" w:cs="Times"/>
          <w:sz w:val="28"/>
          <w:szCs w:val="32"/>
        </w:rPr>
        <w:t>multiple-choice questions below.</w:t>
      </w:r>
    </w:p>
    <w:p w14:paraId="350AE535" w14:textId="77777777" w:rsidR="009179EB" w:rsidRDefault="009179EB" w:rsidP="009179EB"/>
    <w:p w14:paraId="7F10D41B" w14:textId="77777777" w:rsidR="00813067" w:rsidRDefault="00813067">
      <w:r>
        <w:br w:type="page"/>
      </w:r>
    </w:p>
    <w:p w14:paraId="7E07F353" w14:textId="2C0CB88D" w:rsidR="009179EB" w:rsidRPr="00565826" w:rsidRDefault="009179EB" w:rsidP="009179EB">
      <w:r w:rsidRPr="00565826">
        <w:lastRenderedPageBreak/>
        <w:t>1. Consider the following code segment.</w:t>
      </w:r>
    </w:p>
    <w:p w14:paraId="120EA586" w14:textId="77777777" w:rsidR="009179EB" w:rsidRPr="00565826" w:rsidRDefault="009179EB" w:rsidP="009179EB">
      <w:r w:rsidRPr="00565826">
        <w:t>if (a &lt; b) {</w:t>
      </w:r>
    </w:p>
    <w:p w14:paraId="56F0CE95" w14:textId="77777777" w:rsidR="009179EB" w:rsidRPr="00565826" w:rsidRDefault="009179EB" w:rsidP="009179EB">
      <w:r>
        <w:tab/>
      </w:r>
      <w:r w:rsidRPr="00565826">
        <w:t>if (b &lt; c) {</w:t>
      </w:r>
    </w:p>
    <w:p w14:paraId="6F322037" w14:textId="77777777" w:rsidR="009179EB" w:rsidRPr="00565826" w:rsidRDefault="009179EB" w:rsidP="009179EB">
      <w:r>
        <w:tab/>
      </w:r>
      <w:r>
        <w:tab/>
      </w:r>
      <w:r w:rsidRPr="00565826">
        <w:t>if (c &lt; 10) {</w:t>
      </w:r>
    </w:p>
    <w:p w14:paraId="710AC202" w14:textId="77777777" w:rsidR="009179EB" w:rsidRPr="00565826" w:rsidRDefault="009179EB" w:rsidP="009179EB">
      <w:r w:rsidRPr="00565826">
        <w:t xml:space="preserve">           </w:t>
      </w:r>
      <w:r>
        <w:tab/>
      </w:r>
      <w:r>
        <w:tab/>
      </w:r>
      <w:r>
        <w:tab/>
      </w:r>
      <w:r w:rsidRPr="00565826">
        <w:t>System.out.println("one")</w:t>
      </w:r>
    </w:p>
    <w:p w14:paraId="44C1B373" w14:textId="77777777" w:rsidR="009179EB" w:rsidRPr="00565826" w:rsidRDefault="009179EB" w:rsidP="009179EB">
      <w:r w:rsidRPr="00565826">
        <w:t xml:space="preserve">         </w:t>
      </w:r>
      <w:r>
        <w:tab/>
      </w:r>
      <w:r>
        <w:tab/>
      </w:r>
      <w:r w:rsidRPr="00565826">
        <w:t>}</w:t>
      </w:r>
      <w:r>
        <w:t xml:space="preserve"> </w:t>
      </w:r>
      <w:r w:rsidRPr="00565826">
        <w:t>else if (c &lt; a)</w:t>
      </w:r>
      <w:r>
        <w:t xml:space="preserve"> </w:t>
      </w:r>
      <w:r w:rsidRPr="00565826">
        <w:t>{</w:t>
      </w:r>
    </w:p>
    <w:p w14:paraId="560E0BD5" w14:textId="77777777" w:rsidR="009179EB" w:rsidRPr="00565826" w:rsidRDefault="009179EB" w:rsidP="009179EB">
      <w:r w:rsidRPr="00565826">
        <w:t xml:space="preserve">           </w:t>
      </w:r>
      <w:r>
        <w:tab/>
      </w:r>
      <w:r>
        <w:tab/>
      </w:r>
      <w:r>
        <w:tab/>
      </w:r>
      <w:r w:rsidRPr="00565826">
        <w:t>System.out.println("two")</w:t>
      </w:r>
    </w:p>
    <w:p w14:paraId="73E8C809" w14:textId="77777777" w:rsidR="009179EB" w:rsidRDefault="009179EB" w:rsidP="009179EB">
      <w:r w:rsidRPr="00565826">
        <w:t xml:space="preserve">         </w:t>
      </w:r>
      <w:r>
        <w:tab/>
      </w:r>
      <w:r>
        <w:tab/>
      </w:r>
      <w:r w:rsidRPr="00565826">
        <w:t>}</w:t>
      </w:r>
    </w:p>
    <w:p w14:paraId="444F036C" w14:textId="77777777" w:rsidR="009179EB" w:rsidRDefault="009179EB" w:rsidP="009179EB">
      <w:r>
        <w:tab/>
      </w:r>
      <w:r w:rsidRPr="00565826">
        <w:t xml:space="preserve">} </w:t>
      </w:r>
    </w:p>
    <w:p w14:paraId="26430D58" w14:textId="77777777" w:rsidR="009179EB" w:rsidRPr="00565826" w:rsidRDefault="009179EB" w:rsidP="009179EB">
      <w:r w:rsidRPr="00565826">
        <w:t>}</w:t>
      </w:r>
      <w:r>
        <w:t xml:space="preserve"> </w:t>
      </w:r>
      <w:r w:rsidRPr="00565826">
        <w:t>else {</w:t>
      </w:r>
    </w:p>
    <w:p w14:paraId="7563AAE7" w14:textId="77777777" w:rsidR="009179EB" w:rsidRPr="00565826" w:rsidRDefault="009179EB" w:rsidP="009179EB">
      <w:r>
        <w:tab/>
      </w:r>
      <w:r w:rsidRPr="00565826">
        <w:t>if (c &lt; a) {</w:t>
      </w:r>
    </w:p>
    <w:p w14:paraId="0BA05A21" w14:textId="77777777" w:rsidR="009179EB" w:rsidRPr="00565826" w:rsidRDefault="009179EB" w:rsidP="009179EB">
      <w:r w:rsidRPr="00565826">
        <w:t xml:space="preserve">         </w:t>
      </w:r>
      <w:r>
        <w:tab/>
      </w:r>
      <w:r>
        <w:tab/>
      </w:r>
      <w:r w:rsidRPr="00565826">
        <w:t>System.out.println("three")</w:t>
      </w:r>
    </w:p>
    <w:p w14:paraId="21AE615B" w14:textId="77777777" w:rsidR="009179EB" w:rsidRPr="00565826" w:rsidRDefault="009179EB" w:rsidP="009179EB">
      <w:r w:rsidRPr="00565826">
        <w:t xml:space="preserve">       </w:t>
      </w:r>
      <w:r>
        <w:tab/>
      </w:r>
      <w:r w:rsidRPr="00565826">
        <w:t>}</w:t>
      </w:r>
      <w:r>
        <w:t xml:space="preserve"> </w:t>
      </w:r>
      <w:r w:rsidRPr="00565826">
        <w:t>else {</w:t>
      </w:r>
    </w:p>
    <w:p w14:paraId="39D9B0D5" w14:textId="77777777" w:rsidR="009179EB" w:rsidRPr="00565826" w:rsidRDefault="009179EB" w:rsidP="009179EB">
      <w:r w:rsidRPr="00565826">
        <w:t xml:space="preserve">         </w:t>
      </w:r>
      <w:r>
        <w:tab/>
      </w:r>
      <w:r>
        <w:tab/>
      </w:r>
      <w:r w:rsidRPr="00565826">
        <w:t>System.out.println("four")</w:t>
      </w:r>
    </w:p>
    <w:p w14:paraId="6F61ADDF" w14:textId="77777777" w:rsidR="009179EB" w:rsidRPr="00565826" w:rsidRDefault="009179EB" w:rsidP="009179EB">
      <w:r w:rsidRPr="00565826">
        <w:t xml:space="preserve">       </w:t>
      </w:r>
      <w:r>
        <w:tab/>
      </w:r>
      <w:r w:rsidRPr="00565826">
        <w:t>}</w:t>
      </w:r>
    </w:p>
    <w:p w14:paraId="115843B1" w14:textId="77777777" w:rsidR="009179EB" w:rsidRDefault="009179EB" w:rsidP="009179EB">
      <w:r w:rsidRPr="00565826">
        <w:t>} </w:t>
      </w:r>
    </w:p>
    <w:p w14:paraId="0229A490" w14:textId="66C18AC1" w:rsidR="009179EB" w:rsidRPr="00565826" w:rsidRDefault="009179EB" w:rsidP="009179EB">
      <w:r w:rsidRPr="00565826">
        <w:t>For which values of a, b, and c will the code print “one”?</w:t>
      </w:r>
      <w:r>
        <w:t xml:space="preserve"> _____</w:t>
      </w:r>
      <w:r w:rsidR="007D2798">
        <w:t>a</w:t>
      </w:r>
      <w:r>
        <w:t>_____</w:t>
      </w:r>
    </w:p>
    <w:p w14:paraId="129AD1D3" w14:textId="77777777" w:rsidR="009179EB" w:rsidRDefault="009179EB" w:rsidP="009179EB">
      <w:r w:rsidRPr="00565826">
        <w:t xml:space="preserve">I. </w:t>
      </w:r>
      <w:r>
        <w:t>a = 5, b = 6, c = 7</w:t>
      </w:r>
    </w:p>
    <w:p w14:paraId="58705742" w14:textId="77777777" w:rsidR="009179EB" w:rsidRDefault="009179EB" w:rsidP="009179EB">
      <w:r w:rsidRPr="00565826">
        <w:t>II. a = 8, b = 7, c = 6</w:t>
      </w:r>
    </w:p>
    <w:p w14:paraId="68D05405" w14:textId="77777777" w:rsidR="009179EB" w:rsidRPr="00565826" w:rsidRDefault="009179EB" w:rsidP="009179EB">
      <w:r w:rsidRPr="00565826">
        <w:t>III.</w:t>
      </w:r>
      <w:r>
        <w:t xml:space="preserve"> </w:t>
      </w:r>
      <w:r w:rsidRPr="00565826">
        <w:t>a = 10, b = 20, c = 30</w:t>
      </w:r>
    </w:p>
    <w:p w14:paraId="1B3423E1" w14:textId="77777777" w:rsidR="009179EB" w:rsidRDefault="009179EB" w:rsidP="009179EB"/>
    <w:p w14:paraId="3A511CF8" w14:textId="77777777" w:rsidR="009179EB" w:rsidRDefault="009179EB" w:rsidP="009179EB">
      <w:r>
        <w:t>(A) I only</w:t>
      </w:r>
    </w:p>
    <w:p w14:paraId="54D132B4" w14:textId="77777777" w:rsidR="009179EB" w:rsidRDefault="009179EB" w:rsidP="009179EB">
      <w:r w:rsidRPr="00565826">
        <w:t xml:space="preserve">(B) </w:t>
      </w:r>
      <w:r>
        <w:t>II only</w:t>
      </w:r>
    </w:p>
    <w:p w14:paraId="789310B5" w14:textId="77777777" w:rsidR="009179EB" w:rsidRPr="00565826" w:rsidRDefault="009179EB" w:rsidP="009179EB">
      <w:r w:rsidRPr="00565826">
        <w:t>(C)</w:t>
      </w:r>
      <w:r>
        <w:t xml:space="preserve"> III only</w:t>
      </w:r>
    </w:p>
    <w:p w14:paraId="3CF4F07B" w14:textId="77777777" w:rsidR="009179EB" w:rsidRDefault="009179EB" w:rsidP="009179EB">
      <w:r w:rsidRPr="00565826">
        <w:t xml:space="preserve">(D)  I and III </w:t>
      </w:r>
    </w:p>
    <w:p w14:paraId="1BBA7AEC" w14:textId="77777777" w:rsidR="009179EB" w:rsidRDefault="009179EB" w:rsidP="009179EB">
      <w:r w:rsidRPr="00565826">
        <w:t xml:space="preserve">(E)  I and II </w:t>
      </w:r>
    </w:p>
    <w:p w14:paraId="5C0A7A36" w14:textId="77777777" w:rsidR="009179EB" w:rsidRDefault="009179EB" w:rsidP="009179EB"/>
    <w:p w14:paraId="18FF5897" w14:textId="29F4FCEF" w:rsidR="009179EB" w:rsidRPr="00AE170A" w:rsidRDefault="009179EB" w:rsidP="009179EB">
      <w:r w:rsidRPr="00AE170A">
        <w:t>2. What is the output of the following code segment?</w:t>
      </w:r>
      <w:r>
        <w:t xml:space="preserve"> ________</w:t>
      </w:r>
      <w:r w:rsidR="007D2798">
        <w:t>a</w:t>
      </w:r>
      <w:bookmarkStart w:id="0" w:name="_GoBack"/>
      <w:bookmarkEnd w:id="0"/>
      <w:r>
        <w:t>_____</w:t>
      </w:r>
    </w:p>
    <w:p w14:paraId="16F64CB5" w14:textId="77777777" w:rsidR="009179EB" w:rsidRPr="00AE170A" w:rsidRDefault="009179EB" w:rsidP="009179EB">
      <w:r w:rsidRPr="00AE170A">
        <w:t xml:space="preserve">     String phrase = "Here is the word";</w:t>
      </w:r>
    </w:p>
    <w:p w14:paraId="01E989E9" w14:textId="77777777" w:rsidR="009179EB" w:rsidRPr="00AE170A" w:rsidRDefault="009179EB" w:rsidP="009179EB">
      <w:r w:rsidRPr="00AE170A">
        <w:t xml:space="preserve">     int psn = phrase.indexOf("e");</w:t>
      </w:r>
    </w:p>
    <w:p w14:paraId="775C4E10" w14:textId="77777777" w:rsidR="009179EB" w:rsidRPr="00AE170A" w:rsidRDefault="009179EB" w:rsidP="009179EB">
      <w:r w:rsidRPr="00AE170A">
        <w:t xml:space="preserve">     while (psn &gt;= 0)</w:t>
      </w:r>
    </w:p>
    <w:p w14:paraId="2B2BB247" w14:textId="77777777" w:rsidR="009179EB" w:rsidRPr="00AE170A" w:rsidRDefault="009179EB" w:rsidP="009179EB">
      <w:r w:rsidRPr="00AE170A">
        <w:t xml:space="preserve">     {</w:t>
      </w:r>
    </w:p>
    <w:p w14:paraId="46631EF1" w14:textId="77777777" w:rsidR="009179EB" w:rsidRPr="00AE170A" w:rsidRDefault="009179EB" w:rsidP="009179EB">
      <w:r w:rsidRPr="00AE170A">
        <w:t xml:space="preserve">        </w:t>
      </w:r>
      <w:r>
        <w:tab/>
      </w:r>
      <w:r w:rsidRPr="00AE170A">
        <w:t>System.out.print(psn + " ");</w:t>
      </w:r>
    </w:p>
    <w:p w14:paraId="63A6D286" w14:textId="77777777" w:rsidR="009179EB" w:rsidRPr="00AE170A" w:rsidRDefault="009179EB" w:rsidP="009179EB">
      <w:r w:rsidRPr="00AE170A">
        <w:t xml:space="preserve">        </w:t>
      </w:r>
      <w:r>
        <w:tab/>
      </w:r>
      <w:r w:rsidRPr="00AE170A">
        <w:t>phrase = phrase.substring(psn + 1);</w:t>
      </w:r>
    </w:p>
    <w:p w14:paraId="11E749C1" w14:textId="77777777" w:rsidR="009179EB" w:rsidRPr="00AE170A" w:rsidRDefault="009179EB" w:rsidP="009179EB">
      <w:r w:rsidRPr="00AE170A">
        <w:t xml:space="preserve">        </w:t>
      </w:r>
      <w:r>
        <w:tab/>
      </w:r>
      <w:r w:rsidRPr="00AE170A">
        <w:t>psn = phrase.indexOf("e");</w:t>
      </w:r>
    </w:p>
    <w:p w14:paraId="71053A3E" w14:textId="77777777" w:rsidR="009179EB" w:rsidRDefault="009179EB" w:rsidP="009179EB">
      <w:r>
        <w:t xml:space="preserve">     </w:t>
      </w:r>
      <w:r w:rsidRPr="00AE170A">
        <w:t>}</w:t>
      </w:r>
    </w:p>
    <w:p w14:paraId="70984126" w14:textId="77777777" w:rsidR="009179EB" w:rsidRPr="00AE170A" w:rsidRDefault="009179EB" w:rsidP="009179EB"/>
    <w:p w14:paraId="1C084CE9" w14:textId="77777777" w:rsidR="009179EB" w:rsidRPr="00AE170A" w:rsidRDefault="009179EB" w:rsidP="009179EB">
      <w:pPr>
        <w:ind w:left="360"/>
      </w:pPr>
      <w:r w:rsidRPr="00AE170A">
        <w:t>(A)  1</w:t>
      </w:r>
      <w:r>
        <w:t xml:space="preserve"> </w:t>
      </w:r>
      <w:r w:rsidRPr="00AE170A">
        <w:t>1</w:t>
      </w:r>
      <w:r>
        <w:t xml:space="preserve"> </w:t>
      </w:r>
      <w:r w:rsidRPr="00AE170A">
        <w:t xml:space="preserve">6 </w:t>
      </w:r>
    </w:p>
    <w:p w14:paraId="057B5519" w14:textId="77777777" w:rsidR="009179EB" w:rsidRPr="00AE170A" w:rsidRDefault="009179EB" w:rsidP="009179EB">
      <w:pPr>
        <w:ind w:left="360"/>
      </w:pPr>
      <w:r w:rsidRPr="00AE170A">
        <w:t>(B)  2</w:t>
      </w:r>
      <w:r>
        <w:t xml:space="preserve"> </w:t>
      </w:r>
      <w:r w:rsidRPr="00AE170A">
        <w:t>2</w:t>
      </w:r>
      <w:r>
        <w:t xml:space="preserve"> </w:t>
      </w:r>
      <w:r w:rsidRPr="00AE170A">
        <w:t xml:space="preserve">7 </w:t>
      </w:r>
    </w:p>
    <w:p w14:paraId="677C5A60" w14:textId="77777777" w:rsidR="009179EB" w:rsidRPr="00AE170A" w:rsidRDefault="009179EB" w:rsidP="009179EB">
      <w:pPr>
        <w:ind w:left="360"/>
      </w:pPr>
      <w:r w:rsidRPr="00AE170A">
        <w:t>(C)  1</w:t>
      </w:r>
      <w:r>
        <w:t xml:space="preserve"> </w:t>
      </w:r>
      <w:r w:rsidRPr="00AE170A">
        <w:t>3</w:t>
      </w:r>
      <w:r>
        <w:t xml:space="preserve"> </w:t>
      </w:r>
      <w:r w:rsidRPr="00AE170A">
        <w:t xml:space="preserve">10 </w:t>
      </w:r>
    </w:p>
    <w:p w14:paraId="28A3FADB" w14:textId="77777777" w:rsidR="009179EB" w:rsidRPr="00AE170A" w:rsidRDefault="009179EB" w:rsidP="009179EB">
      <w:pPr>
        <w:ind w:left="360"/>
      </w:pPr>
      <w:r w:rsidRPr="00AE170A">
        <w:t>(D)  2</w:t>
      </w:r>
      <w:r>
        <w:t xml:space="preserve"> </w:t>
      </w:r>
      <w:r w:rsidRPr="00AE170A">
        <w:t>4</w:t>
      </w:r>
      <w:r>
        <w:t xml:space="preserve"> </w:t>
      </w:r>
      <w:r w:rsidRPr="00AE170A">
        <w:t xml:space="preserve">11 </w:t>
      </w:r>
    </w:p>
    <w:p w14:paraId="35DB5F34" w14:textId="77777777" w:rsidR="009179EB" w:rsidRPr="00AE170A" w:rsidRDefault="009179EB" w:rsidP="009179EB">
      <w:pPr>
        <w:ind w:left="360"/>
      </w:pPr>
      <w:r w:rsidRPr="00AE170A">
        <w:t xml:space="preserve">(E)  Many digits will be printed due to an infinite loop. </w:t>
      </w:r>
    </w:p>
    <w:p w14:paraId="3BE017D8" w14:textId="77777777" w:rsidR="009179EB" w:rsidRPr="00565826" w:rsidRDefault="009179EB" w:rsidP="009179EB"/>
    <w:p w14:paraId="1EFF9E06" w14:textId="77777777" w:rsidR="009179EB" w:rsidRPr="00AF6C0F" w:rsidRDefault="009179EB" w:rsidP="009179EB"/>
    <w:p w14:paraId="759E5086" w14:textId="49B0020A" w:rsidR="0091665B" w:rsidRDefault="0091665B" w:rsidP="0091665B">
      <w:pPr>
        <w:widowControl w:val="0"/>
        <w:autoSpaceDE w:val="0"/>
        <w:autoSpaceDN w:val="0"/>
        <w:adjustRightInd w:val="0"/>
        <w:rPr>
          <w:rFonts w:ascii="Times" w:hAnsi="Times" w:cs="Times"/>
          <w:sz w:val="28"/>
          <w:szCs w:val="32"/>
        </w:rPr>
      </w:pPr>
      <w:r>
        <w:rPr>
          <w:rFonts w:ascii="Times" w:hAnsi="Times" w:cs="Times"/>
          <w:sz w:val="28"/>
          <w:szCs w:val="32"/>
        </w:rPr>
        <w:t>Zip your project for Exercise 6 and submit in Edmodo along with your Magpie Chatbot word document in the Magpie Chatbot Six assignment.</w:t>
      </w:r>
    </w:p>
    <w:p w14:paraId="4252884C" w14:textId="77777777" w:rsidR="00813067" w:rsidRDefault="00813067" w:rsidP="0091665B">
      <w:pPr>
        <w:widowControl w:val="0"/>
        <w:autoSpaceDE w:val="0"/>
        <w:autoSpaceDN w:val="0"/>
        <w:adjustRightInd w:val="0"/>
        <w:rPr>
          <w:rFonts w:ascii="Times" w:hAnsi="Times" w:cs="Times"/>
          <w:sz w:val="28"/>
          <w:szCs w:val="32"/>
        </w:rPr>
      </w:pPr>
    </w:p>
    <w:p w14:paraId="7343B328" w14:textId="073D06C9" w:rsidR="00813067" w:rsidRDefault="00813067" w:rsidP="0091665B">
      <w:pPr>
        <w:widowControl w:val="0"/>
        <w:autoSpaceDE w:val="0"/>
        <w:autoSpaceDN w:val="0"/>
        <w:adjustRightInd w:val="0"/>
        <w:rPr>
          <w:rFonts w:ascii="Times" w:hAnsi="Times" w:cs="Times"/>
          <w:sz w:val="28"/>
          <w:szCs w:val="32"/>
        </w:rPr>
      </w:pPr>
      <w:r>
        <w:rPr>
          <w:rFonts w:ascii="Times" w:hAnsi="Times" w:cs="Times"/>
          <w:sz w:val="28"/>
          <w:szCs w:val="32"/>
        </w:rPr>
        <w:t>See the next pages for additional information.</w:t>
      </w:r>
    </w:p>
    <w:p w14:paraId="7AB28EC5" w14:textId="5566C382" w:rsidR="00EA6BB7" w:rsidRDefault="00EA6BB7">
      <w:pPr>
        <w:rPr>
          <w:rFonts w:ascii="Times" w:hAnsi="Times" w:cs="Times"/>
          <w:sz w:val="28"/>
          <w:szCs w:val="32"/>
        </w:rPr>
      </w:pPr>
    </w:p>
    <w:p w14:paraId="626726F8" w14:textId="77777777" w:rsidR="00813067" w:rsidRDefault="00813067">
      <w:pPr>
        <w:rPr>
          <w:b/>
          <w:bCs/>
        </w:rPr>
      </w:pPr>
    </w:p>
    <w:p w14:paraId="3A05F9B8" w14:textId="1DFFD59C" w:rsidR="00AF6C0F" w:rsidRPr="00AF6C0F" w:rsidRDefault="00AF6C0F" w:rsidP="00AF6C0F">
      <w:r w:rsidRPr="00AF6C0F">
        <w:rPr>
          <w:b/>
          <w:bCs/>
        </w:rPr>
        <w:lastRenderedPageBreak/>
        <w:t>Current Work in NLP</w:t>
      </w:r>
    </w:p>
    <w:p w14:paraId="1249CD01" w14:textId="77777777" w:rsidR="00AF6C0F" w:rsidRPr="00AF6C0F" w:rsidRDefault="00AF6C0F" w:rsidP="00AF6C0F">
      <w:r w:rsidRPr="00AF6C0F">
        <w:t>There is much work going on with Natural Language Processing in a variety of areas:</w:t>
      </w:r>
    </w:p>
    <w:p w14:paraId="344A6BF1" w14:textId="77777777" w:rsidR="00AF6C0F" w:rsidRDefault="00AF6C0F" w:rsidP="00AF6C0F">
      <w:pPr>
        <w:numPr>
          <w:ilvl w:val="0"/>
          <w:numId w:val="4"/>
        </w:numPr>
      </w:pPr>
      <w:r w:rsidRPr="00AF6C0F">
        <w:t xml:space="preserve">Spam filtering uses NLP to determine whether an email message is spam. </w:t>
      </w:r>
    </w:p>
    <w:p w14:paraId="3BC7F4EB" w14:textId="77777777" w:rsidR="00EA6BB7" w:rsidRPr="00AF6C0F" w:rsidRDefault="00EA6BB7" w:rsidP="00EA6BB7"/>
    <w:p w14:paraId="261BC874" w14:textId="77777777" w:rsidR="00AF6C0F" w:rsidRDefault="00AF6C0F" w:rsidP="00AF6C0F">
      <w:pPr>
        <w:numPr>
          <w:ilvl w:val="0"/>
          <w:numId w:val="4"/>
        </w:numPr>
      </w:pPr>
      <w:r w:rsidRPr="00AF6C0F">
        <w:t xml:space="preserve">Many businesses use virtual agents to provide assistance to customers on Web sites. </w:t>
      </w:r>
    </w:p>
    <w:p w14:paraId="010BB331" w14:textId="77777777" w:rsidR="00EA6BB7" w:rsidRPr="00AF6C0F" w:rsidRDefault="00EA6BB7" w:rsidP="00EA6BB7"/>
    <w:p w14:paraId="12E5E40F" w14:textId="77777777" w:rsidR="00AF6C0F" w:rsidRDefault="00AF6C0F" w:rsidP="00AF6C0F">
      <w:pPr>
        <w:numPr>
          <w:ilvl w:val="0"/>
          <w:numId w:val="4"/>
        </w:numPr>
      </w:pPr>
      <w:r w:rsidRPr="00AF6C0F">
        <w:t xml:space="preserve">Information retrieval parses text, such as email messages, and tries to extract relevant information from it. For example, some email programs will suggest additions to online calendars based on text in the message. </w:t>
      </w:r>
    </w:p>
    <w:p w14:paraId="38E60DC8" w14:textId="77777777" w:rsidR="00EA6BB7" w:rsidRPr="00AF6C0F" w:rsidRDefault="00EA6BB7" w:rsidP="00EA6BB7"/>
    <w:p w14:paraId="186AC5BB" w14:textId="77777777" w:rsidR="00AF6C0F" w:rsidRDefault="00AF6C0F" w:rsidP="00AF6C0F">
      <w:pPr>
        <w:numPr>
          <w:ilvl w:val="0"/>
          <w:numId w:val="4"/>
        </w:numPr>
      </w:pPr>
      <w:r w:rsidRPr="00AF6C0F">
        <w:t xml:space="preserve">Sentiment analysis takes information retrieval further. Rather than extract information from a single source, it goes to a variety of online resources and accumulates information about a particular topic. For example, sentiment analysis might follow Twitter to see how people are reacting to a particular movie. </w:t>
      </w:r>
    </w:p>
    <w:p w14:paraId="6CAB8739" w14:textId="77777777" w:rsidR="00EA6BB7" w:rsidRPr="00AF6C0F" w:rsidRDefault="00EA6BB7" w:rsidP="00EA6BB7"/>
    <w:p w14:paraId="533045D6" w14:textId="004E9547" w:rsidR="00AF6C0F" w:rsidRPr="00AF6C0F" w:rsidRDefault="00AF6C0F" w:rsidP="00AF6C0F">
      <w:pPr>
        <w:numPr>
          <w:ilvl w:val="0"/>
          <w:numId w:val="4"/>
        </w:numPr>
      </w:pPr>
      <w:r w:rsidRPr="00AF6C0F">
        <w:t xml:space="preserve">Question answering systems search a large body of knowledge to respond to questions from users. The </w:t>
      </w:r>
      <w:r w:rsidR="00565826" w:rsidRPr="00AF6C0F">
        <w:t>best-known</w:t>
      </w:r>
      <w:r w:rsidRPr="00AF6C0F">
        <w:t xml:space="preserve"> question answering system is IBM’s Watson. </w:t>
      </w:r>
    </w:p>
    <w:p w14:paraId="7DF417B4" w14:textId="5C0A9B97" w:rsidR="00AF6C0F" w:rsidRPr="00AF6C0F" w:rsidRDefault="00AF6C0F" w:rsidP="00AF6C0F"/>
    <w:p w14:paraId="183E42FD" w14:textId="5B061B67" w:rsidR="00AF6C0F" w:rsidRPr="005B5930" w:rsidRDefault="00AF6C0F" w:rsidP="00AF6C0F">
      <w:pPr>
        <w:rPr>
          <w:b/>
          <w:bCs/>
        </w:rPr>
      </w:pPr>
      <w:r w:rsidRPr="00AF6C0F">
        <w:rPr>
          <w:b/>
          <w:bCs/>
        </w:rPr>
        <w:t>Glossary</w:t>
      </w:r>
    </w:p>
    <w:p w14:paraId="279C9B49" w14:textId="77777777" w:rsidR="00AF6C0F" w:rsidRDefault="00AF6C0F" w:rsidP="00AF6C0F">
      <w:r w:rsidRPr="00AF6C0F">
        <w:t>API — An abbreviation for Application Programming Interface. It is a specification intended to be used as an interface by software components to communicate with each other.</w:t>
      </w:r>
    </w:p>
    <w:p w14:paraId="0B6F8BA6" w14:textId="77777777" w:rsidR="00EA6BB7" w:rsidRPr="00AF6C0F" w:rsidRDefault="00EA6BB7" w:rsidP="00AF6C0F"/>
    <w:p w14:paraId="3DFDFBEA" w14:textId="77777777" w:rsidR="00AF6C0F" w:rsidRDefault="00AF6C0F" w:rsidP="00AF6C0F">
      <w:r w:rsidRPr="00AF6C0F">
        <w:t>Chatbot — A program that conducts a conversation with a human user.</w:t>
      </w:r>
    </w:p>
    <w:p w14:paraId="514D0F2F" w14:textId="77777777" w:rsidR="00EA6BB7" w:rsidRPr="00AF6C0F" w:rsidRDefault="00EA6BB7" w:rsidP="00AF6C0F"/>
    <w:p w14:paraId="53B602EB" w14:textId="77777777" w:rsidR="00AF6C0F" w:rsidRDefault="00AF6C0F" w:rsidP="00AF6C0F">
      <w:r w:rsidRPr="00AF6C0F">
        <w:t>Code refactoring — A disciplined technique for restructuring an existing body of code, altering its internal structure without changing its external behavior.</w:t>
      </w:r>
    </w:p>
    <w:p w14:paraId="144C5A8A" w14:textId="77777777" w:rsidR="00EA6BB7" w:rsidRPr="00AF6C0F" w:rsidRDefault="00EA6BB7" w:rsidP="00AF6C0F"/>
    <w:p w14:paraId="089AD315" w14:textId="77777777" w:rsidR="00AF6C0F" w:rsidRDefault="00AF6C0F" w:rsidP="00AF6C0F">
      <w:r w:rsidRPr="00AF6C0F">
        <w:t>Magpie — Magpies are large black birds. They are thought to be among the most intelligent birds and are capable of mimicking human speech.</w:t>
      </w:r>
    </w:p>
    <w:p w14:paraId="503A1927" w14:textId="77777777" w:rsidR="00EA6BB7" w:rsidRPr="00AF6C0F" w:rsidRDefault="00EA6BB7" w:rsidP="00AF6C0F"/>
    <w:p w14:paraId="36A07AB6" w14:textId="77777777" w:rsidR="00AF6C0F" w:rsidRDefault="00AF6C0F" w:rsidP="00AF6C0F">
      <w:r w:rsidRPr="00AF6C0F">
        <w:t>NLP — Natural Language Processing; the field that studies responding to, and processing, human language.</w:t>
      </w:r>
    </w:p>
    <w:p w14:paraId="5FE3CFC6" w14:textId="77777777" w:rsidR="00EA6BB7" w:rsidRPr="00AF6C0F" w:rsidRDefault="00EA6BB7" w:rsidP="00AF6C0F"/>
    <w:p w14:paraId="459066CB" w14:textId="77777777" w:rsidR="00AF6C0F" w:rsidRDefault="00AF6C0F" w:rsidP="00AF6C0F">
      <w:r w:rsidRPr="00AF6C0F">
        <w:t>Virtual agent — Also known as an Intelligent Agent. This can be used to gather information from a customer so that appropriate action can be taken in response to a query.</w:t>
      </w:r>
    </w:p>
    <w:p w14:paraId="41A6BA44" w14:textId="77777777" w:rsidR="00EA6BB7" w:rsidRPr="00AF6C0F" w:rsidRDefault="00EA6BB7" w:rsidP="00AF6C0F"/>
    <w:p w14:paraId="4FC448F2" w14:textId="77777777" w:rsidR="00AF6C0F" w:rsidRDefault="00AF6C0F" w:rsidP="00AF6C0F">
      <w:pPr>
        <w:rPr>
          <w:b/>
          <w:bCs/>
        </w:rPr>
      </w:pPr>
      <w:r w:rsidRPr="00AF6C0F">
        <w:rPr>
          <w:b/>
          <w:bCs/>
        </w:rPr>
        <w:t>References</w:t>
      </w:r>
    </w:p>
    <w:p w14:paraId="3444ACA7" w14:textId="77777777" w:rsidR="00EA6BB7" w:rsidRPr="00AF6C0F" w:rsidRDefault="00EA6BB7" w:rsidP="00AF6C0F"/>
    <w:p w14:paraId="382F4587" w14:textId="77777777" w:rsidR="00AF6C0F" w:rsidRPr="00AF6C0F" w:rsidRDefault="00AF6C0F" w:rsidP="00AF6C0F">
      <w:r w:rsidRPr="00AF6C0F">
        <w:rPr>
          <w:b/>
          <w:bCs/>
        </w:rPr>
        <w:t>General information</w:t>
      </w:r>
    </w:p>
    <w:p w14:paraId="088B2F2D" w14:textId="77777777" w:rsidR="00AF6C0F" w:rsidRDefault="00AF6C0F" w:rsidP="00AF6C0F">
      <w:r w:rsidRPr="00AF6C0F">
        <w:t>http://www.nlp-class.org. A free online NLP class from Stanford. The first video does a good job of explaining the problems and promises of NLP, although much of the material is at a much higher level.</w:t>
      </w:r>
    </w:p>
    <w:p w14:paraId="45793DE9" w14:textId="77777777" w:rsidR="00EA6BB7" w:rsidRPr="00AF6C0F" w:rsidRDefault="00EA6BB7" w:rsidP="00AF6C0F"/>
    <w:p w14:paraId="5E9D90BC" w14:textId="77777777" w:rsidR="00AF6C0F" w:rsidRDefault="00AF6C0F" w:rsidP="00AF6C0F">
      <w:r w:rsidRPr="00AF6C0F">
        <w:t>http://nsf.gov/cise/csbytes/newsletter/vol1i4.html. An issue of the NSF Bits and Bytes Newsletter dedicated to NLP. Professor Mari Ostendorf of the University of Washington is featured in the newsletter.</w:t>
      </w:r>
    </w:p>
    <w:p w14:paraId="49A0565D" w14:textId="77777777" w:rsidR="00EA6BB7" w:rsidRPr="00AF6C0F" w:rsidRDefault="00EA6BB7" w:rsidP="00AF6C0F"/>
    <w:p w14:paraId="5DC66FC3" w14:textId="77777777" w:rsidR="00AF6C0F" w:rsidRPr="00AF6C0F" w:rsidRDefault="00AF6C0F" w:rsidP="00AF6C0F">
      <w:r w:rsidRPr="00AF6C0F">
        <w:rPr>
          <w:b/>
          <w:bCs/>
        </w:rPr>
        <w:t>Some chatbots</w:t>
      </w:r>
    </w:p>
    <w:p w14:paraId="20BA6229" w14:textId="77777777" w:rsidR="00AF6C0F" w:rsidRDefault="00AF6C0F" w:rsidP="00AF6C0F">
      <w:r w:rsidRPr="00AF6C0F">
        <w:t>http://www-03.ibm.com/innovation/us/watson/what-is-watson/science-behind-an-answer.html. Numerous videos about the creation of Watson.</w:t>
      </w:r>
    </w:p>
    <w:p w14:paraId="5748E983" w14:textId="77777777" w:rsidR="00EA6BB7" w:rsidRPr="00AF6C0F" w:rsidRDefault="00EA6BB7" w:rsidP="00AF6C0F"/>
    <w:p w14:paraId="29547BF6" w14:textId="77777777" w:rsidR="00AF6C0F" w:rsidRDefault="00AF6C0F" w:rsidP="00AF6C0F">
      <w:r w:rsidRPr="00AF6C0F">
        <w:lastRenderedPageBreak/>
        <w:t>http://nlp-addiction.com/chatbot. Versions of the Eliza program, the first widespread chatbot.</w:t>
      </w:r>
    </w:p>
    <w:p w14:paraId="271E0381" w14:textId="77777777" w:rsidR="00EA6BB7" w:rsidRPr="00AF6C0F" w:rsidRDefault="00EA6BB7" w:rsidP="00AF6C0F"/>
    <w:p w14:paraId="292467A2" w14:textId="77777777" w:rsidR="00AF6C0F" w:rsidRPr="00AF6C0F" w:rsidRDefault="00AF6C0F" w:rsidP="00AF6C0F">
      <w:r w:rsidRPr="00AF6C0F">
        <w:rPr>
          <w:b/>
          <w:bCs/>
        </w:rPr>
        <w:t>Women in NLP Research</w:t>
      </w:r>
    </w:p>
    <w:p w14:paraId="74A86E77" w14:textId="77777777" w:rsidR="00AF6C0F" w:rsidRDefault="00AF6C0F" w:rsidP="00AF6C0F">
      <w:r w:rsidRPr="00AF6C0F">
        <w:t>http://dotdiva.org/profiles/laura.html. A virtual nurse created by Laura Pfeifer.</w:t>
      </w:r>
    </w:p>
    <w:p w14:paraId="23332693" w14:textId="77777777" w:rsidR="00EA6BB7" w:rsidRPr="00AF6C0F" w:rsidRDefault="00EA6BB7" w:rsidP="00AF6C0F"/>
    <w:p w14:paraId="7CA2C968" w14:textId="77777777" w:rsidR="00AF6C0F" w:rsidRPr="00AF6C0F" w:rsidRDefault="00AF6C0F" w:rsidP="00AF6C0F">
      <w:r w:rsidRPr="00AF6C0F">
        <w:t>http://people.ischool.berkeley.edu/~hearst. Professor Marti Hearst’s homepage. She researches user interfaces to search engines.</w:t>
      </w:r>
    </w:p>
    <w:p w14:paraId="0C15967E" w14:textId="65745AB0" w:rsidR="00AF6C0F" w:rsidRPr="00AF6C0F" w:rsidRDefault="00AF6C0F" w:rsidP="00AF6C0F"/>
    <w:p w14:paraId="013FFA0B" w14:textId="77777777" w:rsidR="00AF6C0F" w:rsidRDefault="00AF6C0F" w:rsidP="00232B09"/>
    <w:sectPr w:rsidR="00AF6C0F" w:rsidSect="009179EB">
      <w:pgSz w:w="12240" w:h="15840"/>
      <w:pgMar w:top="720" w:right="1008" w:bottom="720" w:left="100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0572C8E"/>
    <w:multiLevelType w:val="hybridMultilevel"/>
    <w:tmpl w:val="0EC29552"/>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083"/>
    <w:rsid w:val="000212D5"/>
    <w:rsid w:val="0008615A"/>
    <w:rsid w:val="0014195C"/>
    <w:rsid w:val="00143579"/>
    <w:rsid w:val="00144911"/>
    <w:rsid w:val="00155B3B"/>
    <w:rsid w:val="001C09D0"/>
    <w:rsid w:val="00232B09"/>
    <w:rsid w:val="002D00A3"/>
    <w:rsid w:val="003150AC"/>
    <w:rsid w:val="00362AC1"/>
    <w:rsid w:val="003E3C97"/>
    <w:rsid w:val="0040341D"/>
    <w:rsid w:val="004314DF"/>
    <w:rsid w:val="00453FF7"/>
    <w:rsid w:val="0048157C"/>
    <w:rsid w:val="004D51BD"/>
    <w:rsid w:val="00555C3F"/>
    <w:rsid w:val="00565826"/>
    <w:rsid w:val="005A6289"/>
    <w:rsid w:val="005B5930"/>
    <w:rsid w:val="005C4982"/>
    <w:rsid w:val="005E4AFD"/>
    <w:rsid w:val="006864AC"/>
    <w:rsid w:val="007D2798"/>
    <w:rsid w:val="00806009"/>
    <w:rsid w:val="00813067"/>
    <w:rsid w:val="00823CCB"/>
    <w:rsid w:val="00840083"/>
    <w:rsid w:val="0091665B"/>
    <w:rsid w:val="009179EB"/>
    <w:rsid w:val="009C4823"/>
    <w:rsid w:val="009D2365"/>
    <w:rsid w:val="009E685B"/>
    <w:rsid w:val="00A66B75"/>
    <w:rsid w:val="00AE170A"/>
    <w:rsid w:val="00AF6C0F"/>
    <w:rsid w:val="00B15666"/>
    <w:rsid w:val="00B378DF"/>
    <w:rsid w:val="00BA5856"/>
    <w:rsid w:val="00BC34AA"/>
    <w:rsid w:val="00C860FE"/>
    <w:rsid w:val="00D20783"/>
    <w:rsid w:val="00E02C42"/>
    <w:rsid w:val="00EA6BB7"/>
    <w:rsid w:val="00EE3FBD"/>
    <w:rsid w:val="00F517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0A686EF"/>
  <w15:docId w15:val="{F29FA1DC-99B0-4244-A2FD-B06076F64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00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0083"/>
    <w:rPr>
      <w:rFonts w:ascii="Lucida Grande" w:hAnsi="Lucida Grande" w:cs="Lucida Grande"/>
      <w:sz w:val="18"/>
      <w:szCs w:val="18"/>
    </w:rPr>
  </w:style>
  <w:style w:type="table" w:styleId="TableGrid">
    <w:name w:val="Table Grid"/>
    <w:basedOn w:val="TableNormal"/>
    <w:uiPriority w:val="59"/>
    <w:rsid w:val="0014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4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861</Words>
  <Characters>4912</Characters>
  <Application>Microsoft Office Word</Application>
  <DocSecurity>0</DocSecurity>
  <Lines>40</Lines>
  <Paragraphs>11</Paragraphs>
  <ScaleCrop>false</ScaleCrop>
  <Company/>
  <LinksUpToDate>false</LinksUpToDate>
  <CharactersWithSpaces>5762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Redding</dc:creator>
  <cp:keywords/>
  <dc:description/>
  <cp:lastModifiedBy>Grimshaw</cp:lastModifiedBy>
  <cp:revision>6</cp:revision>
  <cp:lastPrinted>2015-02-04T03:46:00Z</cp:lastPrinted>
  <dcterms:created xsi:type="dcterms:W3CDTF">2015-02-04T04:14:00Z</dcterms:created>
  <dcterms:modified xsi:type="dcterms:W3CDTF">2015-02-07T21:18:00Z</dcterms:modified>
</cp:coreProperties>
</file>